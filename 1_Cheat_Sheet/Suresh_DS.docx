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5DB" w:rsidRDefault="00AD65DB">
      <w:pPr>
        <w:spacing w:before="4" w:line="180" w:lineRule="exact"/>
        <w:rPr>
          <w:sz w:val="18"/>
          <w:szCs w:val="18"/>
        </w:rPr>
        <w:sectPr w:rsidR="00AD65DB">
          <w:footerReference w:type="default" r:id="rId7"/>
          <w:pgSz w:w="19800" w:h="28000"/>
          <w:pgMar w:top="500" w:right="560" w:bottom="280" w:left="480" w:header="0" w:footer="679" w:gutter="0"/>
          <w:pgNumType w:start="1"/>
          <w:cols w:space="720"/>
        </w:sectPr>
      </w:pPr>
    </w:p>
    <w:p w:rsidR="00AD65DB" w:rsidRDefault="007A6FE8">
      <w:pPr>
        <w:spacing w:line="820" w:lineRule="exact"/>
        <w:ind w:left="2680" w:right="6439"/>
        <w:jc w:val="both"/>
        <w:rPr>
          <w:rFonts w:ascii="Arial" w:eastAsia="Arial" w:hAnsi="Arial" w:cs="Arial"/>
          <w:sz w:val="76"/>
          <w:szCs w:val="76"/>
        </w:rPr>
      </w:pPr>
      <w:r>
        <w:pict>
          <v:group id="_x0000_s2081" style="position:absolute;left:0;text-align:left;margin-left:39.5pt;margin-top:29.5pt;width:101pt;height:101pt;z-index:-251661312;mso-position-horizontal-relative:page;mso-position-vertical-relative:page" coordorigin="790,590" coordsize="2020,2020">
            <v:shape id="_x0000_s2085" style="position:absolute;left:800;top:600;width:2000;height:2000" coordorigin="800,600" coordsize="2000,2000" path="m1800,600r82,3l1962,613r78,16l2116,651r73,28l2260,712r67,38l2391,793r60,48l2507,893r52,56l2607,1009r43,64l2688,1140r33,71l2749,1284r22,76l2787,1438r10,80l2800,1600r-3,82l2787,1762r-16,78l2749,1916r-28,73l2688,2060r-38,67l2607,2191r-48,60l2507,2307r-56,52l2391,2407r-64,43l2260,2488r-71,33l2116,2549r-76,22l1962,2587r-80,10l1800,2600r-82,-3l1638,2587r-78,-16l1484,2549r-73,-28l1340,2488r-67,-38l1209,2407r-60,-48l1093,2307r-52,-56l993,2191r-43,-64l912,2060r-33,-71l851,1916r-22,-76l813,1762r-10,-80l800,1600r3,-82l813,1438r16,-78l851,1284r28,-73l912,1140r38,-67l993,1009r48,-60l1093,893r56,-52l1209,793r64,-43l1340,712r71,-33l1484,651r76,-22l1638,613r80,-10l1800,600xe" fillcolor="#363c47" stroked="f">
              <v:path arrowok="t"/>
            </v:shape>
            <v:shape id="_x0000_s2084" style="position:absolute;left:1743;top:1846;width:358;height:357" coordorigin="1743,1846" coordsize="358,357" path="m1747,2051r5,-19l1759,2013r8,-19l1776,1975r14,-22l1802,1936r12,-15l1828,1906r15,-13l1858,1882r19,-14l1896,1858r19,-7l1933,1847r13,-1l1967,1849r18,8l2001,1869r12,15l2029,1862r15,-13l2055,1846r13,l2077,1849r7,4l2097,1863r4,8l2098,1877r-14,29l2071,1933r-12,25l2049,1981r-9,21l2032,2022r-7,17l2019,2055r-4,13l2012,2080r-2,10l2009,2100r-1,4l2008,2130r8,11l2041,2141r8,-2l2056,2136r7,-3l2067,2131r7,l2077,2133r,5l2073,2157r-10,17l2046,2189r-18,10l2009,2203r-19,l1980,2200r-17,-10l1950,2174r-3,-8l1944,2157r-2,-8l1942,2130r1,-12l1945,2104r-11,21l1922,2143r-13,16l1896,2173r-15,12l1866,2194r-19,7l1836,2150r9,2l1859,2148r17,-12l1894,2118r12,-14l1916,2089r11,-16l1936,2056r10,-18l1955,2019r9,-21l1971,1982r7,-19l1984,1944r5,-15l1988,1913r-7,-11l1969,1894r-4,-2l1959,1891r-16,l1933,1894r-10,6l1912,1905r-11,9l1891,1924r-13,14l1866,1955r-13,22l1844,1995r-4,11l1833,2026r-6,19l1823,2065r-3,19l1819,2104r,6l1812,2203r-12,-2l1790,2195r-11,-6l1770,2181r-7,-10l1754,2154r-7,-18l1744,2116r-1,-22l1743,2090r1,-19l1747,2051xe" stroked="f">
              <v:path arrowok="t"/>
            </v:shape>
            <v:shape id="_x0000_s2083" style="position:absolute;left:2107;top:1846;width:288;height:357" coordorigin="2107,1846" coordsize="288,357" path="m2168,1931r7,-18l2186,1895r12,-13l2214,1869r17,-10l2250,1852r20,-4l2292,1846r1,l2316,1848r21,4l2355,1859r15,11l2387,1888r7,18l2395,1917r-3,21l2381,1955r-6,5l2357,1970r-19,1l2333,1970r-5,-3l2325,1963r-3,-5l2322,1953r2,-6l2325,1942r1,-6l2326,1923r-1,-5l2323,1913r-2,-6l2318,1903r-4,-4l2306,1892r-9,-4l2280,1888r-7,1l2267,1891r-6,2l2256,1896r-4,3l2243,1907r-5,11l2238,1942r3,10l2245,1960r4,9l2254,1978r6,8l2266,1995r7,9l2280,2013r7,9l2293,2031r6,10l2310,2061r8,19l2321,2098r,3l2318,2123r-6,18l2298,2161r-16,13l2264,2187r-18,8l2226,2200r-20,3l2198,2203r-23,-1l2155,2197r-17,-8l2128,2182r-14,-16l2107,2147r,-7l2107,2133r1,-7l2112,2120r3,-6l2119,2109r4,-4l2133,2096r10,-4l2162,2092r5,4l2167,2106r3,23l2179,2146r11,9l2196,2159r6,1l2214,2160r6,l2224,2158r4,-1l2232,2155r4,-3l2244,2145r4,-8l2248,2119r-2,-8l2242,2103r-4,-8l2233,2087r-6,-8l2207,2052r-14,-20l2182,2013r-8,-19l2169,1976r-3,-18l2166,1951r2,-20xe" stroked="f">
              <v:path arrowok="t"/>
            </v:shape>
            <v:shape id="_x0000_s2082" style="position:absolute;left:1812;top:2110;width:35;height:93" coordorigin="1812,2110" coordsize="35,93" path="m1819,2110r4,27l1836,2150r11,51l1827,2203r-15,l1819,2110xe" stroked="f">
              <v:path arrowok="t"/>
            </v:shape>
            <w10:wrap anchorx="page" anchory="page"/>
          </v:group>
        </w:pict>
      </w:r>
      <w:r w:rsidR="0046288D">
        <w:rPr>
          <w:rFonts w:ascii="Arial" w:eastAsia="Arial" w:hAnsi="Arial" w:cs="Arial"/>
          <w:b/>
          <w:color w:val="242831"/>
          <w:position w:val="-1"/>
          <w:sz w:val="76"/>
          <w:szCs w:val="76"/>
        </w:rPr>
        <w:t>A.</w:t>
      </w:r>
      <w:r w:rsidR="0046288D">
        <w:rPr>
          <w:rFonts w:ascii="Arial" w:eastAsia="Arial" w:hAnsi="Arial" w:cs="Arial"/>
          <w:color w:val="242831"/>
          <w:position w:val="-1"/>
          <w:sz w:val="76"/>
          <w:szCs w:val="76"/>
        </w:rPr>
        <w:t xml:space="preserve"> </w:t>
      </w:r>
      <w:r w:rsidR="0046288D">
        <w:rPr>
          <w:rFonts w:ascii="Arial" w:eastAsia="Arial" w:hAnsi="Arial" w:cs="Arial"/>
          <w:b/>
          <w:color w:val="242831"/>
          <w:position w:val="-1"/>
          <w:sz w:val="76"/>
          <w:szCs w:val="76"/>
        </w:rPr>
        <w:t>Suresh</w:t>
      </w:r>
    </w:p>
    <w:p w:rsidR="00AD65DB" w:rsidRDefault="00AD65DB">
      <w:pPr>
        <w:spacing w:before="4" w:line="120" w:lineRule="exact"/>
        <w:rPr>
          <w:sz w:val="12"/>
          <w:szCs w:val="12"/>
        </w:rPr>
      </w:pPr>
    </w:p>
    <w:p w:rsidR="00AD65DB" w:rsidRDefault="00AD65DB">
      <w:pPr>
        <w:spacing w:line="200" w:lineRule="exact"/>
      </w:pPr>
    </w:p>
    <w:p w:rsidR="00AD65DB" w:rsidRDefault="00AD65DB">
      <w:pPr>
        <w:spacing w:line="200" w:lineRule="exact"/>
      </w:pPr>
    </w:p>
    <w:p w:rsidR="00AD65DB" w:rsidRDefault="00AD65DB">
      <w:pPr>
        <w:spacing w:line="200" w:lineRule="exact"/>
      </w:pPr>
    </w:p>
    <w:p w:rsidR="00AD65DB" w:rsidRDefault="00AD65DB">
      <w:pPr>
        <w:spacing w:line="200" w:lineRule="exact"/>
      </w:pPr>
    </w:p>
    <w:p w:rsidR="00AD65DB" w:rsidRDefault="00AD65DB">
      <w:pPr>
        <w:spacing w:line="200" w:lineRule="exact"/>
      </w:pPr>
    </w:p>
    <w:p w:rsidR="00AD65DB" w:rsidRDefault="00AD65DB">
      <w:pPr>
        <w:spacing w:line="200" w:lineRule="exact"/>
      </w:pPr>
    </w:p>
    <w:p w:rsidR="00AD65DB" w:rsidRDefault="00AD65DB">
      <w:pPr>
        <w:spacing w:line="200" w:lineRule="exact"/>
      </w:pPr>
    </w:p>
    <w:p w:rsidR="00AD65DB" w:rsidRDefault="00AD65DB">
      <w:pPr>
        <w:spacing w:line="200" w:lineRule="exact"/>
      </w:pPr>
    </w:p>
    <w:p w:rsidR="00AD65DB" w:rsidRDefault="0046288D">
      <w:pPr>
        <w:ind w:left="2700" w:right="6841"/>
        <w:jc w:val="both"/>
        <w:rPr>
          <w:rFonts w:ascii="Arial" w:eastAsia="Arial" w:hAnsi="Arial" w:cs="Arial"/>
          <w:sz w:val="40"/>
          <w:szCs w:val="40"/>
        </w:rPr>
      </w:pPr>
      <w:r>
        <w:rPr>
          <w:rFonts w:ascii="Arial" w:eastAsia="Arial" w:hAnsi="Arial" w:cs="Arial"/>
          <w:b/>
          <w:color w:val="242831"/>
          <w:sz w:val="40"/>
          <w:szCs w:val="40"/>
        </w:rPr>
        <w:t>Career Objective</w:t>
      </w:r>
    </w:p>
    <w:p w:rsidR="00AD65DB" w:rsidRDefault="00AD65DB">
      <w:pPr>
        <w:spacing w:before="10" w:line="260" w:lineRule="exact"/>
        <w:rPr>
          <w:sz w:val="26"/>
          <w:szCs w:val="26"/>
        </w:rPr>
      </w:pPr>
    </w:p>
    <w:p w:rsidR="00AD65DB" w:rsidRDefault="0046288D">
      <w:pPr>
        <w:spacing w:line="360" w:lineRule="atLeast"/>
        <w:ind w:left="2700" w:right="-45"/>
        <w:jc w:val="both"/>
        <w:rPr>
          <w:rFonts w:ascii="Arial" w:eastAsia="Arial" w:hAnsi="Arial" w:cs="Arial"/>
          <w:sz w:val="26"/>
          <w:szCs w:val="26"/>
        </w:rPr>
      </w:pPr>
      <w:r>
        <w:rPr>
          <w:rFonts w:ascii="Arial" w:eastAsia="Arial" w:hAnsi="Arial" w:cs="Arial"/>
          <w:color w:val="333333"/>
          <w:sz w:val="26"/>
          <w:szCs w:val="26"/>
        </w:rPr>
        <w:t xml:space="preserve">Have gained good exposure to understand various aspects of Data Science through the </w:t>
      </w:r>
      <w:r w:rsidR="003D0842">
        <w:rPr>
          <w:rFonts w:ascii="Arial" w:eastAsia="Arial" w:hAnsi="Arial" w:cs="Arial"/>
          <w:color w:val="333333"/>
          <w:sz w:val="26"/>
          <w:szCs w:val="26"/>
        </w:rPr>
        <w:t>certification, which</w:t>
      </w:r>
      <w:r>
        <w:rPr>
          <w:rFonts w:ascii="Arial" w:eastAsia="Arial" w:hAnsi="Arial" w:cs="Arial"/>
          <w:color w:val="333333"/>
          <w:sz w:val="26"/>
          <w:szCs w:val="26"/>
        </w:rPr>
        <w:t xml:space="preserve"> has developed a great sense of confidence at a very personal level. Hence, I seek a technically challenging position in the area of Data Science, Analytics and  advanced  Engineering  Technology  where  I  can  share  my  skills  and  expand  my professional  position  using  teamwork,  automotive  knowledge,  computer  skills,  and creative thinking to solve problems related to Product Design &amp; Development.</w:t>
      </w:r>
    </w:p>
    <w:p w:rsidR="00AD65DB" w:rsidRPr="007A6FE8" w:rsidRDefault="0046288D">
      <w:pPr>
        <w:spacing w:before="20"/>
        <w:ind w:left="880"/>
        <w:rPr>
          <w:rFonts w:ascii="Arial" w:eastAsia="Arial" w:hAnsi="Arial" w:cs="Arial"/>
          <w:sz w:val="40"/>
          <w:szCs w:val="40"/>
        </w:rPr>
      </w:pPr>
      <w:r w:rsidRPr="007A6FE8">
        <w:br w:type="column"/>
      </w:r>
      <w:r w:rsidRPr="007A6FE8">
        <w:rPr>
          <w:rFonts w:ascii="Arial" w:eastAsia="Arial" w:hAnsi="Arial" w:cs="Arial"/>
          <w:b/>
          <w:color w:val="242831"/>
          <w:sz w:val="40"/>
          <w:szCs w:val="40"/>
        </w:rPr>
        <w:t>Personal Info</w:t>
      </w:r>
    </w:p>
    <w:p w:rsidR="00AD65DB" w:rsidRPr="007A6FE8" w:rsidRDefault="00AD65DB">
      <w:pPr>
        <w:spacing w:before="1" w:line="120" w:lineRule="exact"/>
        <w:rPr>
          <w:sz w:val="13"/>
          <w:szCs w:val="13"/>
        </w:rPr>
      </w:pPr>
    </w:p>
    <w:p w:rsidR="00AD65DB" w:rsidRPr="007A6FE8" w:rsidRDefault="00AD65DB">
      <w:pPr>
        <w:spacing w:line="200" w:lineRule="exact"/>
      </w:pPr>
    </w:p>
    <w:p w:rsidR="00AD65DB" w:rsidRPr="007A6FE8" w:rsidRDefault="007A6FE8">
      <w:pPr>
        <w:rPr>
          <w:rFonts w:ascii="Arial" w:eastAsia="Arial" w:hAnsi="Arial" w:cs="Arial"/>
          <w:sz w:val="26"/>
          <w:szCs w:val="26"/>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0" type="#_x0000_t75" style="position:absolute;margin-left:703pt;margin-top:-44.8pt;width:36pt;height:36pt;z-index:-251659264;mso-position-horizontal-relative:page">
            <v:imagedata r:id="rId8" o:title=""/>
            <w10:wrap anchorx="page"/>
          </v:shape>
        </w:pict>
      </w:r>
      <w:r w:rsidR="0046288D" w:rsidRPr="007A6FE8">
        <w:rPr>
          <w:rFonts w:ascii="Arial" w:eastAsia="Arial" w:hAnsi="Arial" w:cs="Arial"/>
          <w:b/>
          <w:color w:val="333333"/>
          <w:sz w:val="26"/>
          <w:szCs w:val="26"/>
        </w:rPr>
        <w:t>Address</w:t>
      </w:r>
    </w:p>
    <w:p w:rsidR="00AD65DB" w:rsidRPr="007A6FE8" w:rsidRDefault="009253EC">
      <w:pPr>
        <w:spacing w:before="61"/>
        <w:rPr>
          <w:rFonts w:ascii="Arial" w:eastAsia="Arial" w:hAnsi="Arial" w:cs="Arial"/>
          <w:sz w:val="26"/>
          <w:szCs w:val="26"/>
        </w:rPr>
      </w:pPr>
      <w:r w:rsidRPr="007A6FE8">
        <w:rPr>
          <w:rFonts w:ascii="Arial" w:eastAsia="Arial" w:hAnsi="Arial" w:cs="Arial"/>
          <w:color w:val="333333"/>
          <w:sz w:val="26"/>
          <w:szCs w:val="26"/>
        </w:rPr>
        <w:t>Bangalore</w:t>
      </w:r>
      <w:r w:rsidR="0046288D" w:rsidRPr="007A6FE8">
        <w:rPr>
          <w:rFonts w:ascii="Arial" w:eastAsia="Arial" w:hAnsi="Arial" w:cs="Arial"/>
          <w:color w:val="333333"/>
          <w:sz w:val="26"/>
          <w:szCs w:val="26"/>
        </w:rPr>
        <w:t>, Karnataka, India</w:t>
      </w:r>
    </w:p>
    <w:p w:rsidR="00AD65DB" w:rsidRPr="007A6FE8" w:rsidRDefault="00AD65DB">
      <w:pPr>
        <w:spacing w:before="1" w:line="220" w:lineRule="exact"/>
        <w:rPr>
          <w:sz w:val="22"/>
          <w:szCs w:val="22"/>
        </w:rPr>
      </w:pPr>
    </w:p>
    <w:p w:rsidR="00AD65DB" w:rsidRPr="007A6FE8" w:rsidRDefault="0046288D">
      <w:pPr>
        <w:rPr>
          <w:rFonts w:ascii="Arial" w:eastAsia="Arial" w:hAnsi="Arial" w:cs="Arial"/>
          <w:sz w:val="26"/>
          <w:szCs w:val="26"/>
        </w:rPr>
      </w:pPr>
      <w:r w:rsidRPr="007A6FE8">
        <w:rPr>
          <w:rFonts w:ascii="Arial" w:eastAsia="Arial" w:hAnsi="Arial" w:cs="Arial"/>
          <w:b/>
          <w:color w:val="333333"/>
          <w:sz w:val="26"/>
          <w:szCs w:val="26"/>
        </w:rPr>
        <w:t>Phone</w:t>
      </w:r>
    </w:p>
    <w:p w:rsidR="00AD65DB" w:rsidRPr="007A6FE8" w:rsidRDefault="0046288D">
      <w:pPr>
        <w:spacing w:before="61"/>
        <w:rPr>
          <w:rFonts w:ascii="Arial" w:eastAsia="Arial" w:hAnsi="Arial" w:cs="Arial"/>
          <w:sz w:val="26"/>
          <w:szCs w:val="26"/>
        </w:rPr>
      </w:pPr>
      <w:r w:rsidRPr="007A6FE8">
        <w:rPr>
          <w:rFonts w:ascii="Arial" w:eastAsia="Arial" w:hAnsi="Arial" w:cs="Arial"/>
          <w:color w:val="333333"/>
          <w:sz w:val="26"/>
          <w:szCs w:val="26"/>
        </w:rPr>
        <w:t>+91-9980233554</w:t>
      </w:r>
    </w:p>
    <w:p w:rsidR="00AD65DB" w:rsidRPr="007A6FE8" w:rsidRDefault="00AD65DB">
      <w:pPr>
        <w:spacing w:before="1" w:line="220" w:lineRule="exact"/>
        <w:rPr>
          <w:sz w:val="22"/>
          <w:szCs w:val="22"/>
        </w:rPr>
      </w:pPr>
    </w:p>
    <w:p w:rsidR="00AD65DB" w:rsidRPr="007A6FE8" w:rsidRDefault="0046288D">
      <w:pPr>
        <w:rPr>
          <w:rFonts w:ascii="Arial" w:eastAsia="Arial" w:hAnsi="Arial" w:cs="Arial"/>
          <w:sz w:val="26"/>
          <w:szCs w:val="26"/>
        </w:rPr>
      </w:pPr>
      <w:r w:rsidRPr="007A6FE8">
        <w:rPr>
          <w:rFonts w:ascii="Arial" w:eastAsia="Arial" w:hAnsi="Arial" w:cs="Arial"/>
          <w:b/>
          <w:color w:val="333333"/>
          <w:sz w:val="26"/>
          <w:szCs w:val="26"/>
        </w:rPr>
        <w:t>E-mail</w:t>
      </w:r>
    </w:p>
    <w:p w:rsidR="00AD65DB" w:rsidRPr="007A6FE8" w:rsidRDefault="0046288D">
      <w:pPr>
        <w:spacing w:before="61"/>
        <w:rPr>
          <w:rFonts w:ascii="Arial" w:eastAsia="Arial" w:hAnsi="Arial" w:cs="Arial"/>
          <w:sz w:val="26"/>
          <w:szCs w:val="26"/>
        </w:rPr>
      </w:pPr>
      <w:r w:rsidRPr="007A6FE8">
        <w:rPr>
          <w:rFonts w:ascii="Arial" w:eastAsia="Arial" w:hAnsi="Arial" w:cs="Arial"/>
          <w:color w:val="333333"/>
          <w:sz w:val="26"/>
          <w:szCs w:val="26"/>
        </w:rPr>
        <w:t>sureshmecad@gmail.com</w:t>
      </w:r>
    </w:p>
    <w:p w:rsidR="00AD65DB" w:rsidRPr="007A6FE8" w:rsidRDefault="00AD65DB">
      <w:pPr>
        <w:spacing w:before="1" w:line="220" w:lineRule="exact"/>
        <w:rPr>
          <w:sz w:val="22"/>
          <w:szCs w:val="22"/>
        </w:rPr>
      </w:pPr>
    </w:p>
    <w:p w:rsidR="00AD65DB" w:rsidRDefault="0046288D">
      <w:pPr>
        <w:rPr>
          <w:rFonts w:ascii="Arial" w:eastAsia="Arial" w:hAnsi="Arial" w:cs="Arial"/>
          <w:sz w:val="26"/>
          <w:szCs w:val="26"/>
        </w:rPr>
      </w:pPr>
      <w:r>
        <w:rPr>
          <w:rFonts w:ascii="Arial" w:eastAsia="Arial" w:hAnsi="Arial" w:cs="Arial"/>
          <w:b/>
          <w:color w:val="333333"/>
          <w:sz w:val="26"/>
          <w:szCs w:val="26"/>
        </w:rPr>
        <w:t>Date of birth</w:t>
      </w:r>
    </w:p>
    <w:p w:rsidR="00AD65DB" w:rsidRDefault="0046288D">
      <w:pPr>
        <w:spacing w:before="61"/>
        <w:rPr>
          <w:rFonts w:ascii="Arial" w:eastAsia="Arial" w:hAnsi="Arial" w:cs="Arial"/>
          <w:sz w:val="26"/>
          <w:szCs w:val="26"/>
        </w:rPr>
      </w:pPr>
      <w:r>
        <w:rPr>
          <w:rFonts w:ascii="Arial" w:eastAsia="Arial" w:hAnsi="Arial" w:cs="Arial"/>
          <w:color w:val="333333"/>
          <w:sz w:val="26"/>
          <w:szCs w:val="26"/>
        </w:rPr>
        <w:t>16 Jun 1981</w:t>
      </w:r>
    </w:p>
    <w:p w:rsidR="00AD65DB" w:rsidRDefault="00AD65DB">
      <w:pPr>
        <w:spacing w:before="1" w:line="220" w:lineRule="exact"/>
        <w:rPr>
          <w:sz w:val="22"/>
          <w:szCs w:val="22"/>
        </w:rPr>
      </w:pPr>
    </w:p>
    <w:p w:rsidR="00AD65DB" w:rsidRDefault="007A6FE8">
      <w:pPr>
        <w:spacing w:line="288" w:lineRule="auto"/>
        <w:ind w:right="864"/>
        <w:rPr>
          <w:rFonts w:ascii="Arial" w:eastAsia="Arial" w:hAnsi="Arial" w:cs="Arial"/>
          <w:color w:val="333333"/>
          <w:sz w:val="26"/>
          <w:szCs w:val="26"/>
        </w:rPr>
      </w:pPr>
      <w:r>
        <w:pict>
          <v:shape id="_x0000_s2079" type="#_x0000_t75" style="position:absolute;margin-left:703pt;margin-top:73.2pt;width:36pt;height:36pt;z-index:-251658240;mso-position-horizontal-relative:page">
            <v:imagedata r:id="rId9" o:title=""/>
            <w10:wrap anchorx="page"/>
          </v:shape>
        </w:pict>
      </w:r>
      <w:r w:rsidR="0046288D">
        <w:rPr>
          <w:rFonts w:ascii="Arial" w:eastAsia="Arial" w:hAnsi="Arial" w:cs="Arial"/>
          <w:b/>
          <w:color w:val="333333"/>
          <w:sz w:val="26"/>
          <w:szCs w:val="26"/>
        </w:rPr>
        <w:t xml:space="preserve">LinkedIn </w:t>
      </w:r>
      <w:r w:rsidR="0046288D">
        <w:rPr>
          <w:rFonts w:ascii="Arial" w:eastAsia="Arial" w:hAnsi="Arial" w:cs="Arial"/>
          <w:color w:val="333333"/>
          <w:sz w:val="26"/>
          <w:szCs w:val="26"/>
        </w:rPr>
        <w:t xml:space="preserve">https://www.linkedin.com/in/anuganti- </w:t>
      </w:r>
      <w:proofErr w:type="spellStart"/>
      <w:r w:rsidR="0046288D">
        <w:rPr>
          <w:rFonts w:ascii="Arial" w:eastAsia="Arial" w:hAnsi="Arial" w:cs="Arial"/>
          <w:color w:val="333333"/>
          <w:sz w:val="26"/>
          <w:szCs w:val="26"/>
        </w:rPr>
        <w:t>suresh</w:t>
      </w:r>
      <w:proofErr w:type="spellEnd"/>
      <w:r w:rsidR="0046288D">
        <w:rPr>
          <w:rFonts w:ascii="Arial" w:eastAsia="Arial" w:hAnsi="Arial" w:cs="Arial"/>
          <w:color w:val="333333"/>
          <w:sz w:val="26"/>
          <w:szCs w:val="26"/>
        </w:rPr>
        <w:t>- 9aa17822</w:t>
      </w:r>
    </w:p>
    <w:p w:rsidR="0046288D" w:rsidRDefault="0046288D">
      <w:pPr>
        <w:spacing w:line="288" w:lineRule="auto"/>
        <w:ind w:right="864"/>
        <w:rPr>
          <w:rFonts w:ascii="Arial" w:eastAsia="Arial" w:hAnsi="Arial" w:cs="Arial"/>
          <w:color w:val="333333"/>
          <w:sz w:val="26"/>
          <w:szCs w:val="26"/>
        </w:rPr>
      </w:pPr>
    </w:p>
    <w:p w:rsidR="0046288D" w:rsidRDefault="0046288D">
      <w:pPr>
        <w:spacing w:line="288" w:lineRule="auto"/>
        <w:ind w:right="864"/>
        <w:rPr>
          <w:rFonts w:ascii="Arial" w:eastAsia="Arial" w:hAnsi="Arial" w:cs="Arial"/>
          <w:sz w:val="26"/>
          <w:szCs w:val="26"/>
        </w:rPr>
        <w:sectPr w:rsidR="0046288D">
          <w:type w:val="continuous"/>
          <w:pgSz w:w="19800" w:h="28000"/>
          <w:pgMar w:top="500" w:right="560" w:bottom="280" w:left="480" w:header="720" w:footer="720" w:gutter="0"/>
          <w:cols w:num="2" w:space="720" w:equalWidth="0">
            <w:col w:w="12776" w:space="804"/>
            <w:col w:w="5180"/>
          </w:cols>
        </w:sectPr>
      </w:pPr>
    </w:p>
    <w:p w:rsidR="00AD65DB" w:rsidRDefault="00AD65DB">
      <w:pPr>
        <w:spacing w:line="200" w:lineRule="exact"/>
      </w:pPr>
    </w:p>
    <w:p w:rsidR="00AD65DB" w:rsidRDefault="00AD65DB">
      <w:pPr>
        <w:spacing w:before="1" w:line="240" w:lineRule="exact"/>
        <w:rPr>
          <w:sz w:val="24"/>
          <w:szCs w:val="24"/>
        </w:rPr>
        <w:sectPr w:rsidR="00AD65DB">
          <w:type w:val="continuous"/>
          <w:pgSz w:w="19800" w:h="28000"/>
          <w:pgMar w:top="500" w:right="560" w:bottom="280" w:left="480" w:header="720" w:footer="720" w:gutter="0"/>
          <w:cols w:space="720"/>
        </w:sectPr>
      </w:pPr>
    </w:p>
    <w:p w:rsidR="00AD65DB" w:rsidRDefault="00AD65DB">
      <w:pPr>
        <w:spacing w:line="160" w:lineRule="exact"/>
        <w:rPr>
          <w:sz w:val="16"/>
          <w:szCs w:val="16"/>
        </w:rPr>
      </w:pPr>
    </w:p>
    <w:p w:rsidR="00AD65DB" w:rsidRDefault="00AD65DB">
      <w:pPr>
        <w:spacing w:line="200" w:lineRule="exact"/>
      </w:pPr>
    </w:p>
    <w:p w:rsidR="00AD65DB" w:rsidRDefault="00AD65DB">
      <w:pPr>
        <w:spacing w:line="200" w:lineRule="exact"/>
      </w:pPr>
    </w:p>
    <w:p w:rsidR="00AD65DB" w:rsidRDefault="00AD65DB">
      <w:pPr>
        <w:spacing w:line="200" w:lineRule="exact"/>
      </w:pPr>
    </w:p>
    <w:p w:rsidR="00AD65DB" w:rsidRDefault="00AD65DB">
      <w:pPr>
        <w:spacing w:line="200" w:lineRule="exact"/>
      </w:pPr>
    </w:p>
    <w:p w:rsidR="00AD65DB" w:rsidRDefault="0046288D">
      <w:pPr>
        <w:spacing w:line="288" w:lineRule="auto"/>
        <w:ind w:left="100" w:right="-45"/>
        <w:rPr>
          <w:rFonts w:ascii="Arial" w:eastAsia="Arial" w:hAnsi="Arial" w:cs="Arial"/>
          <w:sz w:val="26"/>
          <w:szCs w:val="26"/>
        </w:rPr>
      </w:pPr>
      <w:r>
        <w:rPr>
          <w:rFonts w:ascii="Arial" w:eastAsia="Arial" w:hAnsi="Arial" w:cs="Arial"/>
          <w:color w:val="333333"/>
          <w:sz w:val="26"/>
          <w:szCs w:val="26"/>
        </w:rPr>
        <w:t>Mar 2015 - present</w:t>
      </w:r>
    </w:p>
    <w:p w:rsidR="00AD65DB" w:rsidRDefault="0046288D">
      <w:pPr>
        <w:spacing w:before="9" w:line="100" w:lineRule="exact"/>
        <w:rPr>
          <w:sz w:val="10"/>
          <w:szCs w:val="10"/>
        </w:rPr>
      </w:pPr>
      <w:r>
        <w:br w:type="column"/>
      </w:r>
    </w:p>
    <w:p w:rsidR="00AD65DB" w:rsidRDefault="0046288D">
      <w:pPr>
        <w:rPr>
          <w:rFonts w:ascii="Arial" w:eastAsia="Arial" w:hAnsi="Arial" w:cs="Arial"/>
          <w:sz w:val="40"/>
          <w:szCs w:val="40"/>
        </w:rPr>
      </w:pPr>
      <w:r>
        <w:rPr>
          <w:rFonts w:ascii="Arial" w:eastAsia="Arial" w:hAnsi="Arial" w:cs="Arial"/>
          <w:b/>
          <w:color w:val="242831"/>
          <w:sz w:val="40"/>
          <w:szCs w:val="40"/>
        </w:rPr>
        <w:t>Experience</w:t>
      </w:r>
    </w:p>
    <w:p w:rsidR="00AD65DB" w:rsidRDefault="00AD65DB">
      <w:pPr>
        <w:spacing w:before="6" w:line="120" w:lineRule="exact"/>
        <w:rPr>
          <w:sz w:val="13"/>
          <w:szCs w:val="13"/>
        </w:rPr>
      </w:pPr>
    </w:p>
    <w:p w:rsidR="00AD65DB" w:rsidRDefault="00AD65DB">
      <w:pPr>
        <w:spacing w:line="200" w:lineRule="exact"/>
      </w:pPr>
    </w:p>
    <w:p w:rsidR="00AD65DB" w:rsidRDefault="0046288D">
      <w:pPr>
        <w:rPr>
          <w:rFonts w:ascii="Arial" w:eastAsia="Arial" w:hAnsi="Arial" w:cs="Arial"/>
          <w:sz w:val="34"/>
          <w:szCs w:val="34"/>
        </w:rPr>
      </w:pPr>
      <w:r>
        <w:rPr>
          <w:rFonts w:ascii="Arial" w:eastAsia="Arial" w:hAnsi="Arial" w:cs="Arial"/>
          <w:b/>
          <w:color w:val="333333"/>
          <w:sz w:val="34"/>
          <w:szCs w:val="34"/>
        </w:rPr>
        <w:t>Project Lead</w:t>
      </w:r>
    </w:p>
    <w:p w:rsidR="00AD65DB" w:rsidRDefault="0046288D">
      <w:pPr>
        <w:spacing w:before="64" w:line="280" w:lineRule="exact"/>
        <w:ind w:right="-59"/>
        <w:rPr>
          <w:rFonts w:ascii="Arial" w:eastAsia="Arial" w:hAnsi="Arial" w:cs="Arial"/>
          <w:sz w:val="26"/>
          <w:szCs w:val="26"/>
        </w:rPr>
      </w:pPr>
      <w:proofErr w:type="spellStart"/>
      <w:r>
        <w:rPr>
          <w:rFonts w:ascii="Arial" w:eastAsia="Arial" w:hAnsi="Arial" w:cs="Arial"/>
          <w:b/>
          <w:color w:val="333333"/>
          <w:position w:val="-1"/>
          <w:sz w:val="26"/>
          <w:szCs w:val="26"/>
        </w:rPr>
        <w:t>Semcon</w:t>
      </w:r>
      <w:proofErr w:type="spellEnd"/>
      <w:r>
        <w:rPr>
          <w:rFonts w:ascii="Arial" w:eastAsia="Arial" w:hAnsi="Arial" w:cs="Arial"/>
          <w:b/>
          <w:color w:val="333333"/>
          <w:position w:val="-1"/>
          <w:sz w:val="26"/>
          <w:szCs w:val="26"/>
        </w:rPr>
        <w:t xml:space="preserve"> India, Deputed to VOLVO BUSES</w:t>
      </w:r>
    </w:p>
    <w:p w:rsidR="00AD65DB" w:rsidRDefault="0046288D">
      <w:pPr>
        <w:spacing w:before="9"/>
        <w:ind w:left="880"/>
        <w:rPr>
          <w:rFonts w:ascii="Arial" w:eastAsia="Arial" w:hAnsi="Arial" w:cs="Arial"/>
          <w:sz w:val="40"/>
          <w:szCs w:val="40"/>
        </w:rPr>
      </w:pPr>
      <w:r>
        <w:br w:type="column"/>
      </w:r>
      <w:r>
        <w:rPr>
          <w:rFonts w:ascii="Arial" w:eastAsia="Arial" w:hAnsi="Arial" w:cs="Arial"/>
          <w:b/>
          <w:color w:val="242831"/>
          <w:sz w:val="40"/>
          <w:szCs w:val="40"/>
        </w:rPr>
        <w:t>Certificates</w:t>
      </w:r>
    </w:p>
    <w:p w:rsidR="00AD65DB" w:rsidRDefault="00AD65DB">
      <w:pPr>
        <w:spacing w:before="1" w:line="120" w:lineRule="exact"/>
        <w:rPr>
          <w:sz w:val="13"/>
          <w:szCs w:val="13"/>
        </w:rPr>
      </w:pPr>
    </w:p>
    <w:p w:rsidR="00AD65DB" w:rsidRDefault="00AD65DB">
      <w:pPr>
        <w:spacing w:line="200" w:lineRule="exact"/>
      </w:pPr>
    </w:p>
    <w:p w:rsidR="00AD65DB" w:rsidRDefault="0046288D">
      <w:pPr>
        <w:rPr>
          <w:rFonts w:ascii="Arial" w:eastAsia="Arial" w:hAnsi="Arial" w:cs="Arial"/>
          <w:sz w:val="26"/>
          <w:szCs w:val="26"/>
        </w:rPr>
      </w:pPr>
      <w:r>
        <w:rPr>
          <w:rFonts w:ascii="Arial" w:eastAsia="Arial" w:hAnsi="Arial" w:cs="Arial"/>
          <w:b/>
          <w:color w:val="333333"/>
          <w:sz w:val="26"/>
          <w:szCs w:val="26"/>
        </w:rPr>
        <w:t xml:space="preserve">Master's Program - Data </w:t>
      </w:r>
      <w:r w:rsidR="003D0842">
        <w:rPr>
          <w:rFonts w:ascii="Arial" w:eastAsia="Arial" w:hAnsi="Arial" w:cs="Arial"/>
          <w:b/>
          <w:color w:val="333333"/>
          <w:sz w:val="26"/>
          <w:szCs w:val="26"/>
        </w:rPr>
        <w:t>Scientist:</w:t>
      </w:r>
    </w:p>
    <w:p w:rsidR="00AD65DB" w:rsidRDefault="0046288D">
      <w:pPr>
        <w:spacing w:before="61"/>
        <w:rPr>
          <w:rFonts w:ascii="Arial" w:eastAsia="Arial" w:hAnsi="Arial" w:cs="Arial"/>
          <w:sz w:val="26"/>
          <w:szCs w:val="26"/>
        </w:rPr>
        <w:sectPr w:rsidR="00AD65DB">
          <w:type w:val="continuous"/>
          <w:pgSz w:w="19800" w:h="28000"/>
          <w:pgMar w:top="500" w:right="560" w:bottom="280" w:left="480" w:header="720" w:footer="720" w:gutter="0"/>
          <w:cols w:num="3" w:space="720" w:equalWidth="0">
            <w:col w:w="1356" w:space="1344"/>
            <w:col w:w="5118" w:space="5762"/>
            <w:col w:w="5180"/>
          </w:cols>
        </w:sectPr>
      </w:pPr>
      <w:r>
        <w:rPr>
          <w:rFonts w:ascii="Arial" w:eastAsia="Arial" w:hAnsi="Arial" w:cs="Arial"/>
          <w:color w:val="333333"/>
          <w:sz w:val="26"/>
          <w:szCs w:val="26"/>
        </w:rPr>
        <w:t>Simplilearn Certified</w:t>
      </w:r>
    </w:p>
    <w:p w:rsidR="00AD65DB" w:rsidRDefault="0046288D">
      <w:pPr>
        <w:spacing w:before="41"/>
        <w:ind w:left="2700"/>
        <w:rPr>
          <w:rFonts w:ascii="Arial" w:eastAsia="Arial" w:hAnsi="Arial" w:cs="Arial"/>
          <w:sz w:val="26"/>
          <w:szCs w:val="26"/>
        </w:rPr>
      </w:pPr>
      <w:proofErr w:type="gramStart"/>
      <w:r>
        <w:rPr>
          <w:rFonts w:ascii="Arial" w:eastAsia="Arial" w:hAnsi="Arial" w:cs="Arial"/>
          <w:color w:val="333333"/>
          <w:sz w:val="26"/>
          <w:szCs w:val="26"/>
        </w:rPr>
        <w:t>•  Sub</w:t>
      </w:r>
      <w:proofErr w:type="gramEnd"/>
      <w:r>
        <w:rPr>
          <w:rFonts w:ascii="Arial" w:eastAsia="Arial" w:hAnsi="Arial" w:cs="Arial"/>
          <w:color w:val="333333"/>
          <w:sz w:val="26"/>
          <w:szCs w:val="26"/>
        </w:rPr>
        <w:t xml:space="preserve"> system and component level designing of BIW using CATIA V5.</w:t>
      </w:r>
    </w:p>
    <w:p w:rsidR="00AD65DB" w:rsidRDefault="0046288D">
      <w:pPr>
        <w:spacing w:before="61"/>
        <w:ind w:left="2700"/>
        <w:rPr>
          <w:rFonts w:ascii="Arial" w:eastAsia="Arial" w:hAnsi="Arial" w:cs="Arial"/>
          <w:sz w:val="26"/>
          <w:szCs w:val="26"/>
        </w:rPr>
      </w:pPr>
      <w:proofErr w:type="gramStart"/>
      <w:r>
        <w:rPr>
          <w:rFonts w:ascii="Arial" w:eastAsia="Arial" w:hAnsi="Arial" w:cs="Arial"/>
          <w:color w:val="333333"/>
          <w:sz w:val="26"/>
          <w:szCs w:val="26"/>
        </w:rPr>
        <w:t>•  Good</w:t>
      </w:r>
      <w:proofErr w:type="gramEnd"/>
      <w:r>
        <w:rPr>
          <w:rFonts w:ascii="Arial" w:eastAsia="Arial" w:hAnsi="Arial" w:cs="Arial"/>
          <w:color w:val="333333"/>
          <w:sz w:val="26"/>
          <w:szCs w:val="26"/>
        </w:rPr>
        <w:t xml:space="preserve"> Knowledge in GD&amp;T, DFMEA, DVP, QDCF.</w:t>
      </w:r>
    </w:p>
    <w:p w:rsidR="00AD65DB" w:rsidRDefault="0046288D">
      <w:pPr>
        <w:spacing w:before="61"/>
        <w:ind w:left="2700"/>
        <w:rPr>
          <w:rFonts w:ascii="Arial" w:eastAsia="Arial" w:hAnsi="Arial" w:cs="Arial"/>
          <w:sz w:val="26"/>
          <w:szCs w:val="26"/>
        </w:rPr>
      </w:pPr>
      <w:proofErr w:type="gramStart"/>
      <w:r>
        <w:rPr>
          <w:rFonts w:ascii="Arial" w:eastAsia="Arial" w:hAnsi="Arial" w:cs="Arial"/>
          <w:color w:val="333333"/>
          <w:sz w:val="26"/>
          <w:szCs w:val="26"/>
        </w:rPr>
        <w:t>•  Interact</w:t>
      </w:r>
      <w:proofErr w:type="gramEnd"/>
      <w:r>
        <w:rPr>
          <w:rFonts w:ascii="Arial" w:eastAsia="Arial" w:hAnsi="Arial" w:cs="Arial"/>
          <w:color w:val="333333"/>
          <w:sz w:val="26"/>
          <w:szCs w:val="26"/>
        </w:rPr>
        <w:t xml:space="preserve"> with implementation / supplier / CAE group to optimize the BIW design</w:t>
      </w:r>
    </w:p>
    <w:p w:rsidR="00AD65DB" w:rsidRDefault="0046288D">
      <w:pPr>
        <w:spacing w:before="61"/>
        <w:ind w:left="2700"/>
        <w:rPr>
          <w:rFonts w:ascii="Arial" w:eastAsia="Arial" w:hAnsi="Arial" w:cs="Arial"/>
          <w:sz w:val="26"/>
          <w:szCs w:val="26"/>
        </w:rPr>
      </w:pPr>
      <w:r>
        <w:rPr>
          <w:rFonts w:ascii="Arial" w:eastAsia="Arial" w:hAnsi="Arial" w:cs="Arial"/>
          <w:b/>
          <w:color w:val="333333"/>
          <w:sz w:val="26"/>
          <w:szCs w:val="26"/>
        </w:rPr>
        <w:t xml:space="preserve">Work </w:t>
      </w:r>
      <w:r w:rsidR="003D0842">
        <w:rPr>
          <w:rFonts w:ascii="Arial" w:eastAsia="Arial" w:hAnsi="Arial" w:cs="Arial"/>
          <w:b/>
          <w:color w:val="333333"/>
          <w:sz w:val="26"/>
          <w:szCs w:val="26"/>
        </w:rPr>
        <w:t>Description:</w:t>
      </w:r>
    </w:p>
    <w:p w:rsidR="00AD65DB" w:rsidRDefault="0046288D">
      <w:pPr>
        <w:spacing w:before="61"/>
        <w:ind w:left="2700"/>
        <w:rPr>
          <w:rFonts w:ascii="Arial" w:eastAsia="Arial" w:hAnsi="Arial" w:cs="Arial"/>
          <w:sz w:val="26"/>
          <w:szCs w:val="26"/>
        </w:rPr>
      </w:pPr>
      <w:r>
        <w:rPr>
          <w:rFonts w:ascii="Arial" w:eastAsia="Arial" w:hAnsi="Arial" w:cs="Arial"/>
          <w:b/>
          <w:color w:val="333333"/>
          <w:sz w:val="26"/>
          <w:szCs w:val="26"/>
        </w:rPr>
        <w:t>1.</w:t>
      </w:r>
      <w:r>
        <w:rPr>
          <w:rFonts w:ascii="Arial" w:eastAsia="Arial" w:hAnsi="Arial" w:cs="Arial"/>
          <w:color w:val="333333"/>
          <w:sz w:val="26"/>
          <w:szCs w:val="26"/>
        </w:rPr>
        <w:t xml:space="preserve"> Solving Project and Factory </w:t>
      </w:r>
      <w:proofErr w:type="spellStart"/>
      <w:r>
        <w:rPr>
          <w:rFonts w:ascii="Arial" w:eastAsia="Arial" w:hAnsi="Arial" w:cs="Arial"/>
          <w:color w:val="333333"/>
          <w:sz w:val="26"/>
          <w:szCs w:val="26"/>
        </w:rPr>
        <w:t>Protus</w:t>
      </w:r>
      <w:proofErr w:type="spellEnd"/>
      <w:r>
        <w:rPr>
          <w:rFonts w:ascii="Arial" w:eastAsia="Arial" w:hAnsi="Arial" w:cs="Arial"/>
          <w:color w:val="333333"/>
          <w:sz w:val="26"/>
          <w:szCs w:val="26"/>
        </w:rPr>
        <w:t xml:space="preserve"> from Industry.</w:t>
      </w:r>
    </w:p>
    <w:p w:rsidR="00AD65DB" w:rsidRDefault="0046288D">
      <w:pPr>
        <w:spacing w:before="61"/>
        <w:ind w:left="2700"/>
        <w:rPr>
          <w:rFonts w:ascii="Arial" w:eastAsia="Arial" w:hAnsi="Arial" w:cs="Arial"/>
          <w:sz w:val="26"/>
          <w:szCs w:val="26"/>
        </w:rPr>
      </w:pPr>
      <w:proofErr w:type="gramStart"/>
      <w:r>
        <w:rPr>
          <w:rFonts w:ascii="Arial" w:eastAsia="Arial" w:hAnsi="Arial" w:cs="Arial"/>
          <w:color w:val="333333"/>
          <w:sz w:val="26"/>
          <w:szCs w:val="26"/>
        </w:rPr>
        <w:t>•  Investigation</w:t>
      </w:r>
      <w:proofErr w:type="gramEnd"/>
      <w:r>
        <w:rPr>
          <w:rFonts w:ascii="Arial" w:eastAsia="Arial" w:hAnsi="Arial" w:cs="Arial"/>
          <w:color w:val="333333"/>
          <w:sz w:val="26"/>
          <w:szCs w:val="26"/>
        </w:rPr>
        <w:t xml:space="preserve"> on issue.</w:t>
      </w:r>
    </w:p>
    <w:p w:rsidR="00AD65DB" w:rsidRDefault="0046288D">
      <w:pPr>
        <w:spacing w:before="61"/>
        <w:ind w:left="2700" w:right="-59"/>
        <w:rPr>
          <w:rFonts w:ascii="Arial" w:eastAsia="Arial" w:hAnsi="Arial" w:cs="Arial"/>
          <w:sz w:val="26"/>
          <w:szCs w:val="26"/>
        </w:rPr>
      </w:pPr>
      <w:proofErr w:type="gramStart"/>
      <w:r>
        <w:rPr>
          <w:rFonts w:ascii="Arial" w:eastAsia="Arial" w:hAnsi="Arial" w:cs="Arial"/>
          <w:color w:val="333333"/>
          <w:sz w:val="26"/>
          <w:szCs w:val="26"/>
        </w:rPr>
        <w:t>•  Proposing</w:t>
      </w:r>
      <w:proofErr w:type="gramEnd"/>
      <w:r>
        <w:rPr>
          <w:rFonts w:ascii="Arial" w:eastAsia="Arial" w:hAnsi="Arial" w:cs="Arial"/>
          <w:color w:val="333333"/>
          <w:sz w:val="26"/>
          <w:szCs w:val="26"/>
        </w:rPr>
        <w:t xml:space="preserve"> solution to industry, if required conduct TJR (Trial Job Request) on vehicle.</w:t>
      </w:r>
    </w:p>
    <w:p w:rsidR="00AD65DB" w:rsidRDefault="0046288D">
      <w:pPr>
        <w:spacing w:before="61"/>
        <w:ind w:left="2700"/>
        <w:rPr>
          <w:rFonts w:ascii="Arial" w:eastAsia="Arial" w:hAnsi="Arial" w:cs="Arial"/>
          <w:sz w:val="26"/>
          <w:szCs w:val="26"/>
        </w:rPr>
      </w:pPr>
      <w:proofErr w:type="gramStart"/>
      <w:r>
        <w:rPr>
          <w:rFonts w:ascii="Arial" w:eastAsia="Arial" w:hAnsi="Arial" w:cs="Arial"/>
          <w:color w:val="333333"/>
          <w:sz w:val="26"/>
          <w:szCs w:val="26"/>
        </w:rPr>
        <w:t>•  Releasing</w:t>
      </w:r>
      <w:proofErr w:type="gramEnd"/>
      <w:r>
        <w:rPr>
          <w:rFonts w:ascii="Arial" w:eastAsia="Arial" w:hAnsi="Arial" w:cs="Arial"/>
          <w:color w:val="333333"/>
          <w:sz w:val="26"/>
          <w:szCs w:val="26"/>
        </w:rPr>
        <w:t xml:space="preserve"> DCN (Design Change Note).</w:t>
      </w:r>
    </w:p>
    <w:p w:rsidR="00AD65DB" w:rsidRDefault="0046288D">
      <w:pPr>
        <w:spacing w:before="6" w:line="220" w:lineRule="exact"/>
        <w:rPr>
          <w:sz w:val="22"/>
          <w:szCs w:val="22"/>
        </w:rPr>
      </w:pPr>
      <w:r>
        <w:br w:type="column"/>
      </w:r>
    </w:p>
    <w:p w:rsidR="00AD65DB" w:rsidRDefault="007A6FE8">
      <w:pPr>
        <w:rPr>
          <w:rFonts w:ascii="Arial" w:eastAsia="Arial" w:hAnsi="Arial" w:cs="Arial"/>
          <w:sz w:val="40"/>
          <w:szCs w:val="40"/>
        </w:rPr>
      </w:pPr>
      <w:r>
        <w:pict>
          <v:shape id="_x0000_i1025" type="#_x0000_t75" style="width:36.45pt;height:36.45pt">
            <v:imagedata r:id="rId10" o:title=""/>
          </v:shape>
        </w:pict>
      </w:r>
      <w:r w:rsidR="0046288D">
        <w:t xml:space="preserve">   </w:t>
      </w:r>
      <w:r w:rsidR="0046288D">
        <w:rPr>
          <w:rFonts w:ascii="Arial" w:eastAsia="Arial" w:hAnsi="Arial" w:cs="Arial"/>
          <w:b/>
          <w:color w:val="242831"/>
          <w:sz w:val="40"/>
          <w:szCs w:val="40"/>
        </w:rPr>
        <w:t>Education</w:t>
      </w:r>
    </w:p>
    <w:p w:rsidR="00AD65DB" w:rsidRDefault="00AD65DB">
      <w:pPr>
        <w:spacing w:before="6" w:line="180" w:lineRule="exact"/>
        <w:rPr>
          <w:sz w:val="19"/>
          <w:szCs w:val="19"/>
        </w:rPr>
      </w:pPr>
    </w:p>
    <w:p w:rsidR="00AD65DB" w:rsidRDefault="0046288D">
      <w:pPr>
        <w:rPr>
          <w:rFonts w:ascii="Arial" w:eastAsia="Arial" w:hAnsi="Arial" w:cs="Arial"/>
          <w:sz w:val="26"/>
          <w:szCs w:val="26"/>
        </w:rPr>
      </w:pPr>
      <w:r>
        <w:rPr>
          <w:rFonts w:ascii="Arial" w:eastAsia="Arial" w:hAnsi="Arial" w:cs="Arial"/>
          <w:color w:val="333333"/>
          <w:sz w:val="26"/>
          <w:szCs w:val="26"/>
        </w:rPr>
        <w:t>2005</w:t>
      </w:r>
    </w:p>
    <w:p w:rsidR="00AD65DB" w:rsidRDefault="007A6FE8">
      <w:pPr>
        <w:spacing w:before="66"/>
        <w:rPr>
          <w:rFonts w:ascii="Arial" w:eastAsia="Arial" w:hAnsi="Arial" w:cs="Arial"/>
          <w:sz w:val="34"/>
          <w:szCs w:val="34"/>
        </w:rPr>
      </w:pPr>
      <w:bookmarkStart w:id="0" w:name="_GoBack"/>
      <w:bookmarkEnd w:id="0"/>
      <w:r>
        <w:rPr>
          <w:rFonts w:ascii="Arial" w:eastAsia="Arial" w:hAnsi="Arial" w:cs="Arial"/>
          <w:b/>
          <w:color w:val="333333"/>
          <w:sz w:val="34"/>
          <w:szCs w:val="34"/>
        </w:rPr>
        <w:t>ME:</w:t>
      </w:r>
      <w:r w:rsidR="0046288D">
        <w:rPr>
          <w:rFonts w:ascii="Arial" w:eastAsia="Arial" w:hAnsi="Arial" w:cs="Arial"/>
          <w:b/>
          <w:color w:val="333333"/>
          <w:sz w:val="34"/>
          <w:szCs w:val="34"/>
        </w:rPr>
        <w:t xml:space="preserve"> CAD</w:t>
      </w:r>
    </w:p>
    <w:p w:rsidR="00AD65DB" w:rsidRDefault="0046288D">
      <w:pPr>
        <w:spacing w:before="64" w:line="288" w:lineRule="auto"/>
        <w:ind w:right="1142"/>
        <w:rPr>
          <w:rFonts w:ascii="Arial" w:eastAsia="Arial" w:hAnsi="Arial" w:cs="Arial"/>
          <w:sz w:val="26"/>
          <w:szCs w:val="26"/>
        </w:rPr>
      </w:pPr>
      <w:r>
        <w:rPr>
          <w:rFonts w:ascii="Arial" w:eastAsia="Arial" w:hAnsi="Arial" w:cs="Arial"/>
          <w:b/>
          <w:color w:val="333333"/>
          <w:sz w:val="26"/>
          <w:szCs w:val="26"/>
        </w:rPr>
        <w:t>Sathyabama Deemed University, Chennai, Tamil Nadu</w:t>
      </w:r>
    </w:p>
    <w:p w:rsidR="00AD65DB" w:rsidRDefault="007A6FE8">
      <w:pPr>
        <w:spacing w:before="1" w:line="260" w:lineRule="exact"/>
        <w:rPr>
          <w:rFonts w:ascii="Arial" w:eastAsia="Arial" w:hAnsi="Arial" w:cs="Arial"/>
          <w:sz w:val="26"/>
          <w:szCs w:val="26"/>
        </w:rPr>
        <w:sectPr w:rsidR="00AD65DB">
          <w:type w:val="continuous"/>
          <w:pgSz w:w="19800" w:h="28000"/>
          <w:pgMar w:top="500" w:right="560" w:bottom="280" w:left="480" w:header="720" w:footer="720" w:gutter="0"/>
          <w:cols w:num="2" w:space="720" w:equalWidth="0">
            <w:col w:w="12760" w:space="820"/>
            <w:col w:w="5180"/>
          </w:cols>
        </w:sectPr>
      </w:pPr>
      <w:r>
        <w:rPr>
          <w:rFonts w:ascii="Arial" w:eastAsia="Arial" w:hAnsi="Arial" w:cs="Arial"/>
          <w:b/>
          <w:color w:val="333333"/>
          <w:position w:val="-3"/>
          <w:sz w:val="26"/>
          <w:szCs w:val="26"/>
        </w:rPr>
        <w:t>Percentage:</w:t>
      </w:r>
      <w:r w:rsidR="0046288D">
        <w:rPr>
          <w:rFonts w:ascii="Arial" w:eastAsia="Arial" w:hAnsi="Arial" w:cs="Arial"/>
          <w:color w:val="333333"/>
          <w:position w:val="-3"/>
          <w:sz w:val="26"/>
          <w:szCs w:val="26"/>
        </w:rPr>
        <w:t xml:space="preserve"> 78.5%</w:t>
      </w:r>
    </w:p>
    <w:p w:rsidR="00AD65DB" w:rsidRDefault="0046288D">
      <w:pPr>
        <w:spacing w:line="260" w:lineRule="exact"/>
        <w:ind w:left="2700"/>
        <w:rPr>
          <w:rFonts w:ascii="Arial" w:eastAsia="Arial" w:hAnsi="Arial" w:cs="Arial"/>
          <w:sz w:val="26"/>
          <w:szCs w:val="26"/>
        </w:rPr>
        <w:sectPr w:rsidR="00AD65DB">
          <w:type w:val="continuous"/>
          <w:pgSz w:w="19800" w:h="28000"/>
          <w:pgMar w:top="500" w:right="560" w:bottom="280" w:left="480" w:header="720" w:footer="720" w:gutter="0"/>
          <w:cols w:space="720"/>
        </w:sectPr>
      </w:pPr>
      <w:r>
        <w:rPr>
          <w:rFonts w:ascii="Arial" w:eastAsia="Arial" w:hAnsi="Arial" w:cs="Arial"/>
          <w:b/>
          <w:color w:val="333333"/>
          <w:sz w:val="26"/>
          <w:szCs w:val="26"/>
        </w:rPr>
        <w:t>2.</w:t>
      </w:r>
      <w:r>
        <w:rPr>
          <w:rFonts w:ascii="Arial" w:eastAsia="Arial" w:hAnsi="Arial" w:cs="Arial"/>
          <w:color w:val="333333"/>
          <w:sz w:val="26"/>
          <w:szCs w:val="26"/>
        </w:rPr>
        <w:t xml:space="preserve"> Designing of CA (Customer Adaptation) activities.</w:t>
      </w:r>
    </w:p>
    <w:p w:rsidR="00AD65DB" w:rsidRDefault="0046288D">
      <w:pPr>
        <w:spacing w:before="67"/>
        <w:ind w:left="2700"/>
        <w:rPr>
          <w:rFonts w:ascii="Arial" w:eastAsia="Arial" w:hAnsi="Arial" w:cs="Arial"/>
          <w:sz w:val="26"/>
          <w:szCs w:val="26"/>
        </w:rPr>
      </w:pPr>
      <w:proofErr w:type="gramStart"/>
      <w:r>
        <w:rPr>
          <w:rFonts w:ascii="Arial" w:eastAsia="Arial" w:hAnsi="Arial" w:cs="Arial"/>
          <w:color w:val="333333"/>
          <w:sz w:val="26"/>
          <w:szCs w:val="26"/>
        </w:rPr>
        <w:t>•  Design</w:t>
      </w:r>
      <w:proofErr w:type="gramEnd"/>
      <w:r>
        <w:rPr>
          <w:rFonts w:ascii="Arial" w:eastAsia="Arial" w:hAnsi="Arial" w:cs="Arial"/>
          <w:color w:val="333333"/>
          <w:sz w:val="26"/>
          <w:szCs w:val="26"/>
        </w:rPr>
        <w:t xml:space="preserve"> of BIW concept based on customer requirements.</w:t>
      </w:r>
    </w:p>
    <w:p w:rsidR="00AD65DB" w:rsidRDefault="0046288D">
      <w:pPr>
        <w:spacing w:before="61"/>
        <w:ind w:left="2700" w:right="-59"/>
        <w:rPr>
          <w:rFonts w:ascii="Arial" w:eastAsia="Arial" w:hAnsi="Arial" w:cs="Arial"/>
          <w:sz w:val="26"/>
          <w:szCs w:val="26"/>
        </w:rPr>
      </w:pPr>
      <w:proofErr w:type="gramStart"/>
      <w:r>
        <w:rPr>
          <w:rFonts w:ascii="Arial" w:eastAsia="Arial" w:hAnsi="Arial" w:cs="Arial"/>
          <w:color w:val="333333"/>
          <w:sz w:val="26"/>
          <w:szCs w:val="26"/>
        </w:rPr>
        <w:t>•  Packaging</w:t>
      </w:r>
      <w:proofErr w:type="gramEnd"/>
      <w:r>
        <w:rPr>
          <w:rFonts w:ascii="Arial" w:eastAsia="Arial" w:hAnsi="Arial" w:cs="Arial"/>
          <w:color w:val="333333"/>
          <w:sz w:val="26"/>
          <w:szCs w:val="26"/>
        </w:rPr>
        <w:t xml:space="preserve"> study and Design review with cross functional team.</w:t>
      </w:r>
    </w:p>
    <w:p w:rsidR="00AD65DB" w:rsidRDefault="0046288D">
      <w:pPr>
        <w:spacing w:before="61"/>
        <w:ind w:left="2700"/>
        <w:rPr>
          <w:rFonts w:ascii="Arial" w:eastAsia="Arial" w:hAnsi="Arial" w:cs="Arial"/>
          <w:sz w:val="26"/>
          <w:szCs w:val="26"/>
        </w:rPr>
      </w:pPr>
      <w:proofErr w:type="gramStart"/>
      <w:r>
        <w:rPr>
          <w:rFonts w:ascii="Arial" w:eastAsia="Arial" w:hAnsi="Arial" w:cs="Arial"/>
          <w:color w:val="333333"/>
          <w:sz w:val="26"/>
          <w:szCs w:val="26"/>
        </w:rPr>
        <w:t>•  Generating</w:t>
      </w:r>
      <w:proofErr w:type="gramEnd"/>
      <w:r>
        <w:rPr>
          <w:rFonts w:ascii="Arial" w:eastAsia="Arial" w:hAnsi="Arial" w:cs="Arial"/>
          <w:color w:val="333333"/>
          <w:sz w:val="26"/>
          <w:szCs w:val="26"/>
        </w:rPr>
        <w:t xml:space="preserve"> 2D drawings for production.</w:t>
      </w:r>
    </w:p>
    <w:p w:rsidR="00AD65DB" w:rsidRDefault="0046288D">
      <w:pPr>
        <w:spacing w:before="61"/>
        <w:ind w:left="2700"/>
        <w:rPr>
          <w:rFonts w:ascii="Arial" w:eastAsia="Arial" w:hAnsi="Arial" w:cs="Arial"/>
          <w:sz w:val="26"/>
          <w:szCs w:val="26"/>
        </w:rPr>
      </w:pPr>
      <w:proofErr w:type="gramStart"/>
      <w:r>
        <w:rPr>
          <w:rFonts w:ascii="Arial" w:eastAsia="Arial" w:hAnsi="Arial" w:cs="Arial"/>
          <w:color w:val="333333"/>
          <w:sz w:val="26"/>
          <w:szCs w:val="26"/>
        </w:rPr>
        <w:t>•  Line</w:t>
      </w:r>
      <w:proofErr w:type="gramEnd"/>
      <w:r>
        <w:rPr>
          <w:rFonts w:ascii="Arial" w:eastAsia="Arial" w:hAnsi="Arial" w:cs="Arial"/>
          <w:color w:val="333333"/>
          <w:sz w:val="26"/>
          <w:szCs w:val="26"/>
        </w:rPr>
        <w:t xml:space="preserve"> support and implementation with Process Engineer. </w:t>
      </w:r>
    </w:p>
    <w:p w:rsidR="00AD65DB" w:rsidRDefault="0046288D">
      <w:pPr>
        <w:spacing w:before="61"/>
        <w:ind w:left="2700"/>
        <w:rPr>
          <w:rFonts w:ascii="Arial" w:eastAsia="Arial" w:hAnsi="Arial" w:cs="Arial"/>
          <w:sz w:val="26"/>
          <w:szCs w:val="26"/>
        </w:rPr>
      </w:pPr>
      <w:proofErr w:type="gramStart"/>
      <w:r>
        <w:rPr>
          <w:rFonts w:ascii="Arial" w:eastAsia="Arial" w:hAnsi="Arial" w:cs="Arial"/>
          <w:color w:val="333333"/>
          <w:sz w:val="26"/>
          <w:szCs w:val="26"/>
        </w:rPr>
        <w:t>•  Releasing</w:t>
      </w:r>
      <w:proofErr w:type="gramEnd"/>
      <w:r>
        <w:rPr>
          <w:rFonts w:ascii="Arial" w:eastAsia="Arial" w:hAnsi="Arial" w:cs="Arial"/>
          <w:color w:val="333333"/>
          <w:sz w:val="26"/>
          <w:szCs w:val="26"/>
        </w:rPr>
        <w:t xml:space="preserve"> 3D &amp; 2D in system.</w:t>
      </w:r>
    </w:p>
    <w:p w:rsidR="00AD65DB" w:rsidRDefault="0046288D">
      <w:pPr>
        <w:spacing w:before="7"/>
        <w:rPr>
          <w:rFonts w:ascii="Arial" w:eastAsia="Arial" w:hAnsi="Arial" w:cs="Arial"/>
          <w:sz w:val="26"/>
          <w:szCs w:val="26"/>
        </w:rPr>
      </w:pPr>
      <w:r>
        <w:br w:type="column"/>
      </w:r>
      <w:r>
        <w:rPr>
          <w:rFonts w:ascii="Arial" w:eastAsia="Arial" w:hAnsi="Arial" w:cs="Arial"/>
          <w:color w:val="333333"/>
          <w:sz w:val="26"/>
          <w:szCs w:val="26"/>
        </w:rPr>
        <w:t>2003</w:t>
      </w:r>
    </w:p>
    <w:p w:rsidR="00AD65DB" w:rsidRDefault="0046288D">
      <w:pPr>
        <w:spacing w:before="66"/>
        <w:rPr>
          <w:rFonts w:ascii="Arial" w:eastAsia="Arial" w:hAnsi="Arial" w:cs="Arial"/>
          <w:sz w:val="34"/>
          <w:szCs w:val="34"/>
        </w:rPr>
      </w:pPr>
      <w:r>
        <w:rPr>
          <w:rFonts w:ascii="Arial" w:eastAsia="Arial" w:hAnsi="Arial" w:cs="Arial"/>
          <w:b/>
          <w:color w:val="333333"/>
          <w:sz w:val="34"/>
          <w:szCs w:val="34"/>
        </w:rPr>
        <w:t>B.Tech: Mechanical</w:t>
      </w:r>
    </w:p>
    <w:p w:rsidR="00AD65DB" w:rsidRDefault="0046288D">
      <w:pPr>
        <w:spacing w:before="69"/>
        <w:rPr>
          <w:rFonts w:ascii="Arial" w:eastAsia="Arial" w:hAnsi="Arial" w:cs="Arial"/>
          <w:sz w:val="34"/>
          <w:szCs w:val="34"/>
        </w:rPr>
      </w:pPr>
      <w:r>
        <w:rPr>
          <w:rFonts w:ascii="Arial" w:eastAsia="Arial" w:hAnsi="Arial" w:cs="Arial"/>
          <w:b/>
          <w:color w:val="333333"/>
          <w:sz w:val="34"/>
          <w:szCs w:val="34"/>
        </w:rPr>
        <w:t>Engineering</w:t>
      </w:r>
    </w:p>
    <w:p w:rsidR="00AD65DB" w:rsidRDefault="0046288D">
      <w:pPr>
        <w:spacing w:before="3" w:line="360" w:lineRule="atLeast"/>
        <w:ind w:right="344"/>
        <w:rPr>
          <w:rFonts w:ascii="Arial" w:eastAsia="Arial" w:hAnsi="Arial" w:cs="Arial"/>
          <w:sz w:val="26"/>
          <w:szCs w:val="26"/>
        </w:rPr>
        <w:sectPr w:rsidR="00AD65DB">
          <w:type w:val="continuous"/>
          <w:pgSz w:w="19800" w:h="28000"/>
          <w:pgMar w:top="500" w:right="560" w:bottom="280" w:left="480" w:header="720" w:footer="720" w:gutter="0"/>
          <w:cols w:num="2" w:space="720" w:equalWidth="0">
            <w:col w:w="10206" w:space="3374"/>
            <w:col w:w="5180"/>
          </w:cols>
        </w:sectPr>
      </w:pPr>
      <w:r>
        <w:rPr>
          <w:rFonts w:ascii="Arial" w:eastAsia="Arial" w:hAnsi="Arial" w:cs="Arial"/>
          <w:b/>
          <w:color w:val="333333"/>
          <w:sz w:val="26"/>
          <w:szCs w:val="26"/>
        </w:rPr>
        <w:t>Sri Venkateswara Engineering College, Chittoor, A.P</w:t>
      </w:r>
    </w:p>
    <w:p w:rsidR="00AD65DB" w:rsidRDefault="00AD65DB">
      <w:pPr>
        <w:spacing w:before="1" w:line="100" w:lineRule="exact"/>
        <w:rPr>
          <w:sz w:val="10"/>
          <w:szCs w:val="10"/>
        </w:rPr>
      </w:pPr>
    </w:p>
    <w:p w:rsidR="00AD65DB" w:rsidRDefault="00AD65DB">
      <w:pPr>
        <w:spacing w:line="200" w:lineRule="exact"/>
      </w:pPr>
    </w:p>
    <w:p w:rsidR="00AD65DB" w:rsidRDefault="00AD65DB">
      <w:pPr>
        <w:spacing w:line="200" w:lineRule="exact"/>
      </w:pPr>
    </w:p>
    <w:p w:rsidR="00AD65DB" w:rsidRDefault="0046288D">
      <w:pPr>
        <w:spacing w:line="288" w:lineRule="auto"/>
        <w:ind w:left="100" w:right="-45"/>
        <w:rPr>
          <w:rFonts w:ascii="Arial" w:eastAsia="Arial" w:hAnsi="Arial" w:cs="Arial"/>
          <w:sz w:val="26"/>
          <w:szCs w:val="26"/>
        </w:rPr>
      </w:pPr>
      <w:r>
        <w:rPr>
          <w:rFonts w:ascii="Arial" w:eastAsia="Arial" w:hAnsi="Arial" w:cs="Arial"/>
          <w:color w:val="333333"/>
          <w:sz w:val="26"/>
          <w:szCs w:val="26"/>
        </w:rPr>
        <w:t>Apr 2010 - Mar 2015</w:t>
      </w:r>
    </w:p>
    <w:p w:rsidR="00AD65DB" w:rsidRDefault="0046288D">
      <w:pPr>
        <w:spacing w:line="220" w:lineRule="exact"/>
        <w:rPr>
          <w:rFonts w:ascii="Arial" w:eastAsia="Arial" w:hAnsi="Arial" w:cs="Arial"/>
          <w:sz w:val="26"/>
          <w:szCs w:val="26"/>
        </w:rPr>
      </w:pPr>
      <w:r>
        <w:br w:type="column"/>
      </w:r>
      <w:r>
        <w:rPr>
          <w:rFonts w:ascii="Arial" w:eastAsia="Arial" w:hAnsi="Arial" w:cs="Arial"/>
          <w:b/>
          <w:color w:val="333333"/>
          <w:position w:val="1"/>
          <w:sz w:val="26"/>
          <w:szCs w:val="26"/>
        </w:rPr>
        <w:t>3.</w:t>
      </w:r>
      <w:r>
        <w:rPr>
          <w:rFonts w:ascii="Arial" w:eastAsia="Arial" w:hAnsi="Arial" w:cs="Arial"/>
          <w:color w:val="333333"/>
          <w:position w:val="1"/>
          <w:sz w:val="26"/>
          <w:szCs w:val="26"/>
        </w:rPr>
        <w:t xml:space="preserve"> Cost Ratio</w:t>
      </w:r>
    </w:p>
    <w:p w:rsidR="00AD65DB" w:rsidRDefault="00AD65DB">
      <w:pPr>
        <w:spacing w:before="6" w:line="220" w:lineRule="exact"/>
        <w:rPr>
          <w:sz w:val="22"/>
          <w:szCs w:val="22"/>
        </w:rPr>
      </w:pPr>
    </w:p>
    <w:p w:rsidR="00AD65DB" w:rsidRDefault="0046288D">
      <w:pPr>
        <w:rPr>
          <w:rFonts w:ascii="Arial" w:eastAsia="Arial" w:hAnsi="Arial" w:cs="Arial"/>
          <w:sz w:val="34"/>
          <w:szCs w:val="34"/>
        </w:rPr>
      </w:pPr>
      <w:r>
        <w:rPr>
          <w:rFonts w:ascii="Arial" w:eastAsia="Arial" w:hAnsi="Arial" w:cs="Arial"/>
          <w:b/>
          <w:color w:val="333333"/>
          <w:sz w:val="34"/>
          <w:szCs w:val="34"/>
        </w:rPr>
        <w:t>Manager</w:t>
      </w:r>
    </w:p>
    <w:p w:rsidR="00AD65DB" w:rsidRDefault="0046288D">
      <w:pPr>
        <w:spacing w:before="64"/>
        <w:ind w:right="-59"/>
        <w:rPr>
          <w:rFonts w:ascii="Arial" w:eastAsia="Arial" w:hAnsi="Arial" w:cs="Arial"/>
          <w:sz w:val="26"/>
          <w:szCs w:val="26"/>
        </w:rPr>
      </w:pPr>
      <w:r>
        <w:rPr>
          <w:rFonts w:ascii="Arial" w:eastAsia="Arial" w:hAnsi="Arial" w:cs="Arial"/>
          <w:b/>
          <w:color w:val="333333"/>
          <w:sz w:val="26"/>
          <w:szCs w:val="26"/>
        </w:rPr>
        <w:t>Daimler India Commercial Vehicle Ltd</w:t>
      </w:r>
    </w:p>
    <w:p w:rsidR="00AD65DB" w:rsidRDefault="0046288D">
      <w:pPr>
        <w:spacing w:before="61"/>
        <w:rPr>
          <w:rFonts w:ascii="Arial" w:eastAsia="Arial" w:hAnsi="Arial" w:cs="Arial"/>
          <w:sz w:val="26"/>
          <w:szCs w:val="26"/>
        </w:rPr>
      </w:pPr>
      <w:r>
        <w:br w:type="column"/>
      </w:r>
      <w:r w:rsidR="007A6FE8">
        <w:rPr>
          <w:rFonts w:ascii="Arial" w:eastAsia="Arial" w:hAnsi="Arial" w:cs="Arial"/>
          <w:b/>
          <w:color w:val="333333"/>
          <w:sz w:val="26"/>
          <w:szCs w:val="26"/>
        </w:rPr>
        <w:t>Percentage:</w:t>
      </w:r>
      <w:r>
        <w:rPr>
          <w:rFonts w:ascii="Arial" w:eastAsia="Arial" w:hAnsi="Arial" w:cs="Arial"/>
          <w:b/>
          <w:color w:val="333333"/>
          <w:sz w:val="26"/>
          <w:szCs w:val="26"/>
        </w:rPr>
        <w:t xml:space="preserve"> </w:t>
      </w:r>
      <w:r>
        <w:rPr>
          <w:rFonts w:ascii="Arial" w:eastAsia="Arial" w:hAnsi="Arial" w:cs="Arial"/>
          <w:color w:val="333333"/>
          <w:sz w:val="26"/>
          <w:szCs w:val="26"/>
        </w:rPr>
        <w:t>66.7%</w:t>
      </w:r>
    </w:p>
    <w:p w:rsidR="00AD65DB" w:rsidRDefault="00AD65DB">
      <w:pPr>
        <w:spacing w:before="1" w:line="240" w:lineRule="exact"/>
        <w:rPr>
          <w:sz w:val="24"/>
          <w:szCs w:val="24"/>
        </w:rPr>
      </w:pPr>
    </w:p>
    <w:p w:rsidR="00AD65DB" w:rsidRDefault="0046288D">
      <w:pPr>
        <w:rPr>
          <w:rFonts w:ascii="Arial" w:eastAsia="Arial" w:hAnsi="Arial" w:cs="Arial"/>
          <w:sz w:val="26"/>
          <w:szCs w:val="26"/>
        </w:rPr>
      </w:pPr>
      <w:r>
        <w:rPr>
          <w:rFonts w:ascii="Arial" w:eastAsia="Arial" w:hAnsi="Arial" w:cs="Arial"/>
          <w:color w:val="333333"/>
          <w:sz w:val="26"/>
          <w:szCs w:val="26"/>
        </w:rPr>
        <w:t>1998</w:t>
      </w:r>
    </w:p>
    <w:p w:rsidR="00AD65DB" w:rsidRDefault="0046288D">
      <w:pPr>
        <w:spacing w:before="66" w:line="320" w:lineRule="exact"/>
        <w:rPr>
          <w:rFonts w:ascii="Arial" w:eastAsia="Arial" w:hAnsi="Arial" w:cs="Arial"/>
          <w:sz w:val="34"/>
          <w:szCs w:val="34"/>
        </w:rPr>
        <w:sectPr w:rsidR="00AD65DB">
          <w:type w:val="continuous"/>
          <w:pgSz w:w="19800" w:h="28000"/>
          <w:pgMar w:top="500" w:right="560" w:bottom="280" w:left="480" w:header="720" w:footer="720" w:gutter="0"/>
          <w:cols w:num="3" w:space="720" w:equalWidth="0">
            <w:col w:w="1312" w:space="1388"/>
            <w:col w:w="4632" w:space="6248"/>
            <w:col w:w="5180"/>
          </w:cols>
        </w:sectPr>
      </w:pPr>
      <w:r>
        <w:rPr>
          <w:rFonts w:ascii="Arial" w:eastAsia="Arial" w:hAnsi="Arial" w:cs="Arial"/>
          <w:b/>
          <w:color w:val="333333"/>
          <w:position w:val="-6"/>
          <w:sz w:val="34"/>
          <w:szCs w:val="34"/>
        </w:rPr>
        <w:t>INTERMEDIATE</w:t>
      </w:r>
    </w:p>
    <w:p w:rsidR="00AD65DB" w:rsidRDefault="0046288D">
      <w:pPr>
        <w:spacing w:line="260" w:lineRule="exact"/>
        <w:ind w:left="2700"/>
        <w:rPr>
          <w:rFonts w:ascii="Arial" w:eastAsia="Arial" w:hAnsi="Arial" w:cs="Arial"/>
          <w:sz w:val="26"/>
          <w:szCs w:val="26"/>
        </w:rPr>
      </w:pPr>
      <w:proofErr w:type="gramStart"/>
      <w:r>
        <w:rPr>
          <w:rFonts w:ascii="Arial" w:eastAsia="Arial" w:hAnsi="Arial" w:cs="Arial"/>
          <w:color w:val="333333"/>
          <w:sz w:val="26"/>
          <w:szCs w:val="26"/>
        </w:rPr>
        <w:t>•  Sub</w:t>
      </w:r>
      <w:proofErr w:type="gramEnd"/>
      <w:r>
        <w:rPr>
          <w:rFonts w:ascii="Arial" w:eastAsia="Arial" w:hAnsi="Arial" w:cs="Arial"/>
          <w:color w:val="333333"/>
          <w:sz w:val="26"/>
          <w:szCs w:val="26"/>
        </w:rPr>
        <w:t xml:space="preserve"> system and component level designing of BIW using CAD software like CATIA</w:t>
      </w:r>
    </w:p>
    <w:p w:rsidR="00AD65DB" w:rsidRDefault="0046288D">
      <w:pPr>
        <w:spacing w:before="61"/>
        <w:ind w:left="2960"/>
        <w:rPr>
          <w:rFonts w:ascii="Arial" w:eastAsia="Arial" w:hAnsi="Arial" w:cs="Arial"/>
          <w:sz w:val="26"/>
          <w:szCs w:val="26"/>
        </w:rPr>
      </w:pPr>
      <w:r>
        <w:rPr>
          <w:rFonts w:ascii="Arial" w:eastAsia="Arial" w:hAnsi="Arial" w:cs="Arial"/>
          <w:color w:val="333333"/>
          <w:sz w:val="26"/>
          <w:szCs w:val="26"/>
        </w:rPr>
        <w:t>V5 &amp; UG NX 9.0.</w:t>
      </w:r>
    </w:p>
    <w:p w:rsidR="00AD65DB" w:rsidRDefault="0046288D">
      <w:pPr>
        <w:spacing w:before="61" w:line="288" w:lineRule="auto"/>
        <w:ind w:left="2960" w:right="285" w:hanging="260"/>
        <w:rPr>
          <w:rFonts w:ascii="Arial" w:eastAsia="Arial" w:hAnsi="Arial" w:cs="Arial"/>
          <w:sz w:val="26"/>
          <w:szCs w:val="26"/>
        </w:rPr>
      </w:pPr>
      <w:proofErr w:type="gramStart"/>
      <w:r>
        <w:rPr>
          <w:rFonts w:ascii="Arial" w:eastAsia="Arial" w:hAnsi="Arial" w:cs="Arial"/>
          <w:color w:val="333333"/>
          <w:sz w:val="26"/>
          <w:szCs w:val="26"/>
        </w:rPr>
        <w:t>•  Having</w:t>
      </w:r>
      <w:proofErr w:type="gramEnd"/>
      <w:r>
        <w:rPr>
          <w:rFonts w:ascii="Arial" w:eastAsia="Arial" w:hAnsi="Arial" w:cs="Arial"/>
          <w:color w:val="333333"/>
          <w:sz w:val="26"/>
          <w:szCs w:val="26"/>
        </w:rPr>
        <w:t xml:space="preserve"> Work experience in BIW design area, adequate knowledge of Sheet metal process and its assembly Procedures.</w:t>
      </w:r>
    </w:p>
    <w:p w:rsidR="00AD65DB" w:rsidRDefault="0046288D">
      <w:pPr>
        <w:spacing w:before="1" w:line="288" w:lineRule="auto"/>
        <w:ind w:left="2960" w:right="-45" w:hanging="260"/>
        <w:rPr>
          <w:rFonts w:ascii="Arial" w:eastAsia="Arial" w:hAnsi="Arial" w:cs="Arial"/>
          <w:sz w:val="26"/>
          <w:szCs w:val="26"/>
        </w:rPr>
      </w:pPr>
      <w:proofErr w:type="gramStart"/>
      <w:r>
        <w:rPr>
          <w:rFonts w:ascii="Arial" w:eastAsia="Arial" w:hAnsi="Arial" w:cs="Arial"/>
          <w:color w:val="333333"/>
          <w:sz w:val="26"/>
          <w:szCs w:val="26"/>
        </w:rPr>
        <w:t>•  Proficient</w:t>
      </w:r>
      <w:proofErr w:type="gramEnd"/>
      <w:r>
        <w:rPr>
          <w:rFonts w:ascii="Arial" w:eastAsia="Arial" w:hAnsi="Arial" w:cs="Arial"/>
          <w:color w:val="333333"/>
          <w:sz w:val="26"/>
          <w:szCs w:val="26"/>
        </w:rPr>
        <w:t xml:space="preserve"> in BIW design in surface/solid modeling and assembly design using CATIA V5 &amp; UG NX 9.0.</w:t>
      </w:r>
    </w:p>
    <w:p w:rsidR="00AD65DB" w:rsidRDefault="0046288D">
      <w:pPr>
        <w:spacing w:before="1" w:line="288" w:lineRule="auto"/>
        <w:ind w:left="2960" w:right="324" w:hanging="260"/>
        <w:rPr>
          <w:rFonts w:ascii="Arial" w:eastAsia="Arial" w:hAnsi="Arial" w:cs="Arial"/>
          <w:sz w:val="26"/>
          <w:szCs w:val="26"/>
        </w:rPr>
      </w:pPr>
      <w:proofErr w:type="gramStart"/>
      <w:r>
        <w:rPr>
          <w:rFonts w:ascii="Arial" w:eastAsia="Arial" w:hAnsi="Arial" w:cs="Arial"/>
          <w:color w:val="333333"/>
          <w:sz w:val="26"/>
          <w:szCs w:val="26"/>
        </w:rPr>
        <w:t>•  Having</w:t>
      </w:r>
      <w:proofErr w:type="gramEnd"/>
      <w:r>
        <w:rPr>
          <w:rFonts w:ascii="Arial" w:eastAsia="Arial" w:hAnsi="Arial" w:cs="Arial"/>
          <w:color w:val="333333"/>
          <w:sz w:val="26"/>
          <w:szCs w:val="26"/>
        </w:rPr>
        <w:t xml:space="preserve"> good communication skills and team work to interact with design, test and manufacturing engineers.</w:t>
      </w:r>
    </w:p>
    <w:p w:rsidR="00AD65DB" w:rsidRDefault="0046288D">
      <w:pPr>
        <w:spacing w:before="1"/>
        <w:ind w:left="2700"/>
        <w:rPr>
          <w:rFonts w:ascii="Arial" w:eastAsia="Arial" w:hAnsi="Arial" w:cs="Arial"/>
          <w:sz w:val="26"/>
          <w:szCs w:val="26"/>
        </w:rPr>
      </w:pPr>
      <w:proofErr w:type="gramStart"/>
      <w:r>
        <w:rPr>
          <w:rFonts w:ascii="Arial" w:eastAsia="Arial" w:hAnsi="Arial" w:cs="Arial"/>
          <w:color w:val="333333"/>
          <w:sz w:val="26"/>
          <w:szCs w:val="26"/>
        </w:rPr>
        <w:t>•  Good</w:t>
      </w:r>
      <w:proofErr w:type="gramEnd"/>
      <w:r>
        <w:rPr>
          <w:rFonts w:ascii="Arial" w:eastAsia="Arial" w:hAnsi="Arial" w:cs="Arial"/>
          <w:color w:val="333333"/>
          <w:sz w:val="26"/>
          <w:szCs w:val="26"/>
        </w:rPr>
        <w:t xml:space="preserve"> Knowledge in GD&amp;T, DFMEA, DVP.</w:t>
      </w:r>
    </w:p>
    <w:p w:rsidR="00AD65DB" w:rsidRDefault="0046288D">
      <w:pPr>
        <w:spacing w:before="61" w:line="280" w:lineRule="exact"/>
        <w:ind w:left="2700"/>
        <w:rPr>
          <w:rFonts w:ascii="Arial" w:eastAsia="Arial" w:hAnsi="Arial" w:cs="Arial"/>
          <w:sz w:val="26"/>
          <w:szCs w:val="26"/>
        </w:rPr>
      </w:pPr>
      <w:proofErr w:type="gramStart"/>
      <w:r>
        <w:rPr>
          <w:rFonts w:ascii="Arial" w:eastAsia="Arial" w:hAnsi="Arial" w:cs="Arial"/>
          <w:color w:val="333333"/>
          <w:position w:val="-1"/>
          <w:sz w:val="26"/>
          <w:szCs w:val="26"/>
        </w:rPr>
        <w:t>•  Interact</w:t>
      </w:r>
      <w:proofErr w:type="gramEnd"/>
      <w:r>
        <w:rPr>
          <w:rFonts w:ascii="Arial" w:eastAsia="Arial" w:hAnsi="Arial" w:cs="Arial"/>
          <w:color w:val="333333"/>
          <w:position w:val="-1"/>
          <w:sz w:val="26"/>
          <w:szCs w:val="26"/>
        </w:rPr>
        <w:t xml:space="preserve"> with implementation / supplier / CAE group to optimize the BIW design</w:t>
      </w:r>
    </w:p>
    <w:p w:rsidR="00AD65DB" w:rsidRDefault="0046288D">
      <w:pPr>
        <w:spacing w:before="7" w:line="120" w:lineRule="exact"/>
        <w:rPr>
          <w:sz w:val="12"/>
          <w:szCs w:val="12"/>
        </w:rPr>
      </w:pPr>
      <w:r>
        <w:br w:type="column"/>
      </w:r>
    </w:p>
    <w:p w:rsidR="00AD65DB" w:rsidRDefault="0046288D">
      <w:pPr>
        <w:spacing w:line="288" w:lineRule="auto"/>
        <w:ind w:right="459"/>
        <w:rPr>
          <w:rFonts w:ascii="Arial" w:eastAsia="Arial" w:hAnsi="Arial" w:cs="Arial"/>
          <w:sz w:val="26"/>
          <w:szCs w:val="26"/>
        </w:rPr>
      </w:pPr>
      <w:r>
        <w:rPr>
          <w:rFonts w:ascii="Arial" w:eastAsia="Arial" w:hAnsi="Arial" w:cs="Arial"/>
          <w:b/>
          <w:color w:val="333333"/>
          <w:sz w:val="26"/>
          <w:szCs w:val="26"/>
        </w:rPr>
        <w:t>Sri Venkateswara Jr College, Chittoor, A.P</w:t>
      </w:r>
    </w:p>
    <w:p w:rsidR="00AD65DB" w:rsidRDefault="007A6FE8">
      <w:pPr>
        <w:spacing w:before="1"/>
        <w:rPr>
          <w:rFonts w:ascii="Arial" w:eastAsia="Arial" w:hAnsi="Arial" w:cs="Arial"/>
          <w:sz w:val="26"/>
          <w:szCs w:val="26"/>
        </w:rPr>
      </w:pPr>
      <w:r>
        <w:rPr>
          <w:rFonts w:ascii="Arial" w:eastAsia="Arial" w:hAnsi="Arial" w:cs="Arial"/>
          <w:b/>
          <w:color w:val="333333"/>
          <w:sz w:val="26"/>
          <w:szCs w:val="26"/>
        </w:rPr>
        <w:t>Percentage:</w:t>
      </w:r>
      <w:r w:rsidR="0046288D">
        <w:rPr>
          <w:rFonts w:ascii="Arial" w:eastAsia="Arial" w:hAnsi="Arial" w:cs="Arial"/>
          <w:b/>
          <w:color w:val="333333"/>
          <w:sz w:val="26"/>
          <w:szCs w:val="26"/>
        </w:rPr>
        <w:t xml:space="preserve"> </w:t>
      </w:r>
      <w:r w:rsidR="0046288D">
        <w:rPr>
          <w:rFonts w:ascii="Arial" w:eastAsia="Arial" w:hAnsi="Arial" w:cs="Arial"/>
          <w:color w:val="333333"/>
          <w:sz w:val="26"/>
          <w:szCs w:val="26"/>
        </w:rPr>
        <w:t>69.3%</w:t>
      </w:r>
    </w:p>
    <w:p w:rsidR="00AD65DB" w:rsidRDefault="00AD65DB">
      <w:pPr>
        <w:spacing w:line="200" w:lineRule="exact"/>
      </w:pPr>
    </w:p>
    <w:p w:rsidR="00AD65DB" w:rsidRDefault="00AD65DB">
      <w:pPr>
        <w:spacing w:before="5" w:line="240" w:lineRule="exact"/>
        <w:rPr>
          <w:sz w:val="24"/>
          <w:szCs w:val="24"/>
        </w:rPr>
      </w:pPr>
    </w:p>
    <w:p w:rsidR="00AD65DB" w:rsidRDefault="007A6FE8">
      <w:pPr>
        <w:rPr>
          <w:rFonts w:ascii="Arial" w:eastAsia="Arial" w:hAnsi="Arial" w:cs="Arial"/>
          <w:sz w:val="40"/>
          <w:szCs w:val="40"/>
        </w:rPr>
      </w:pPr>
      <w:r>
        <w:pict>
          <v:shape id="_x0000_i1026" type="#_x0000_t75" style="width:36.45pt;height:36.45pt">
            <v:imagedata r:id="rId11" o:title=""/>
          </v:shape>
        </w:pict>
      </w:r>
      <w:r w:rsidR="0046288D">
        <w:t xml:space="preserve">   </w:t>
      </w:r>
      <w:r w:rsidR="0046288D">
        <w:rPr>
          <w:rFonts w:ascii="Arial" w:eastAsia="Arial" w:hAnsi="Arial" w:cs="Arial"/>
          <w:b/>
          <w:color w:val="242831"/>
          <w:sz w:val="40"/>
          <w:szCs w:val="40"/>
        </w:rPr>
        <w:t>Skills</w:t>
      </w:r>
    </w:p>
    <w:p w:rsidR="00AD65DB" w:rsidRDefault="00AD65DB">
      <w:pPr>
        <w:spacing w:before="5" w:line="100" w:lineRule="exact"/>
        <w:rPr>
          <w:sz w:val="11"/>
          <w:szCs w:val="11"/>
        </w:rPr>
      </w:pPr>
    </w:p>
    <w:p w:rsidR="00AD65DB" w:rsidRDefault="0046288D">
      <w:pPr>
        <w:spacing w:line="360" w:lineRule="atLeast"/>
        <w:ind w:right="75"/>
        <w:rPr>
          <w:rFonts w:ascii="Arial" w:eastAsia="Arial" w:hAnsi="Arial" w:cs="Arial"/>
          <w:sz w:val="26"/>
          <w:szCs w:val="26"/>
        </w:rPr>
        <w:sectPr w:rsidR="00AD65DB">
          <w:type w:val="continuous"/>
          <w:pgSz w:w="19800" w:h="28000"/>
          <w:pgMar w:top="500" w:right="560" w:bottom="280" w:left="480" w:header="720" w:footer="720" w:gutter="0"/>
          <w:cols w:num="2" w:space="720" w:equalWidth="0">
            <w:col w:w="12668" w:space="912"/>
            <w:col w:w="5180"/>
          </w:cols>
        </w:sectPr>
      </w:pPr>
      <w:r>
        <w:rPr>
          <w:rFonts w:ascii="Arial" w:eastAsia="Arial" w:hAnsi="Arial" w:cs="Arial"/>
          <w:b/>
          <w:color w:val="333333"/>
          <w:sz w:val="26"/>
          <w:szCs w:val="26"/>
        </w:rPr>
        <w:t xml:space="preserve">Software </w:t>
      </w:r>
      <w:r w:rsidR="003D0842">
        <w:rPr>
          <w:rFonts w:ascii="Arial" w:eastAsia="Arial" w:hAnsi="Arial" w:cs="Arial"/>
          <w:b/>
          <w:color w:val="333333"/>
          <w:sz w:val="26"/>
          <w:szCs w:val="26"/>
        </w:rPr>
        <w:t>Skills:</w:t>
      </w:r>
      <w:r>
        <w:rPr>
          <w:rFonts w:ascii="Arial" w:eastAsia="Arial" w:hAnsi="Arial" w:cs="Arial"/>
          <w:color w:val="333333"/>
          <w:sz w:val="26"/>
          <w:szCs w:val="26"/>
        </w:rPr>
        <w:t xml:space="preserve"> CATIA V5/V4, UG NX 9.0, ENOVIA, TEAMCENTRE, SMARAGD, ENGINEERING CLIENT AND KOLA</w:t>
      </w:r>
    </w:p>
    <w:p w:rsidR="00AD65DB" w:rsidRDefault="00AD65DB">
      <w:pPr>
        <w:spacing w:before="4" w:line="180" w:lineRule="exact"/>
        <w:rPr>
          <w:sz w:val="19"/>
          <w:szCs w:val="19"/>
        </w:rPr>
        <w:sectPr w:rsidR="00AD65DB">
          <w:type w:val="continuous"/>
          <w:pgSz w:w="19800" w:h="28000"/>
          <w:pgMar w:top="500" w:right="560" w:bottom="280" w:left="480" w:header="720" w:footer="720" w:gutter="0"/>
          <w:cols w:space="720"/>
        </w:sectPr>
      </w:pPr>
    </w:p>
    <w:p w:rsidR="00AD65DB" w:rsidRDefault="0046288D">
      <w:pPr>
        <w:spacing w:before="87" w:line="288" w:lineRule="auto"/>
        <w:ind w:left="100" w:right="-45"/>
        <w:rPr>
          <w:rFonts w:ascii="Arial" w:eastAsia="Arial" w:hAnsi="Arial" w:cs="Arial"/>
          <w:sz w:val="26"/>
          <w:szCs w:val="26"/>
        </w:rPr>
      </w:pPr>
      <w:r>
        <w:rPr>
          <w:rFonts w:ascii="Arial" w:eastAsia="Arial" w:hAnsi="Arial" w:cs="Arial"/>
          <w:color w:val="333333"/>
          <w:sz w:val="26"/>
          <w:szCs w:val="26"/>
        </w:rPr>
        <w:t>Nov 2009 - Mar 2010</w:t>
      </w:r>
    </w:p>
    <w:p w:rsidR="00AD65DB" w:rsidRDefault="00AD65DB">
      <w:pPr>
        <w:spacing w:before="2" w:line="260" w:lineRule="exact"/>
        <w:rPr>
          <w:sz w:val="26"/>
          <w:szCs w:val="26"/>
        </w:rPr>
      </w:pPr>
    </w:p>
    <w:p w:rsidR="00AD65DB" w:rsidRDefault="0046288D">
      <w:pPr>
        <w:spacing w:line="288" w:lineRule="auto"/>
        <w:ind w:left="100" w:right="-2"/>
        <w:rPr>
          <w:rFonts w:ascii="Arial" w:eastAsia="Arial" w:hAnsi="Arial" w:cs="Arial"/>
          <w:sz w:val="26"/>
          <w:szCs w:val="26"/>
        </w:rPr>
      </w:pPr>
      <w:r>
        <w:rPr>
          <w:rFonts w:ascii="Arial" w:eastAsia="Arial" w:hAnsi="Arial" w:cs="Arial"/>
          <w:color w:val="333333"/>
          <w:sz w:val="26"/>
          <w:szCs w:val="26"/>
        </w:rPr>
        <w:t>Jun 2006 - Nov 2009</w:t>
      </w:r>
    </w:p>
    <w:p w:rsidR="00AD65DB" w:rsidRDefault="0046288D">
      <w:pPr>
        <w:spacing w:before="31"/>
        <w:ind w:right="7743"/>
        <w:jc w:val="both"/>
        <w:rPr>
          <w:rFonts w:ascii="Arial" w:eastAsia="Arial" w:hAnsi="Arial" w:cs="Arial"/>
          <w:sz w:val="34"/>
          <w:szCs w:val="34"/>
        </w:rPr>
      </w:pPr>
      <w:r>
        <w:br w:type="column"/>
      </w:r>
      <w:r>
        <w:rPr>
          <w:rFonts w:ascii="Arial" w:eastAsia="Arial" w:hAnsi="Arial" w:cs="Arial"/>
          <w:b/>
          <w:color w:val="333333"/>
          <w:sz w:val="34"/>
          <w:szCs w:val="34"/>
        </w:rPr>
        <w:t>CAD Engineer</w:t>
      </w:r>
    </w:p>
    <w:p w:rsidR="00AD65DB" w:rsidRDefault="0046288D">
      <w:pPr>
        <w:spacing w:before="64"/>
        <w:ind w:right="2101"/>
        <w:jc w:val="both"/>
        <w:rPr>
          <w:rFonts w:ascii="Arial" w:eastAsia="Arial" w:hAnsi="Arial" w:cs="Arial"/>
          <w:sz w:val="26"/>
          <w:szCs w:val="26"/>
        </w:rPr>
      </w:pPr>
      <w:r>
        <w:rPr>
          <w:rFonts w:ascii="Arial" w:eastAsia="Arial" w:hAnsi="Arial" w:cs="Arial"/>
          <w:b/>
          <w:color w:val="333333"/>
          <w:sz w:val="26"/>
          <w:szCs w:val="26"/>
        </w:rPr>
        <w:t xml:space="preserve">CADMAXX Solutions, Deputed to Mahindra Engineering Service </w:t>
      </w:r>
    </w:p>
    <w:p w:rsidR="00AD65DB" w:rsidRDefault="00AD65DB">
      <w:pPr>
        <w:spacing w:before="6" w:line="220" w:lineRule="exact"/>
        <w:rPr>
          <w:sz w:val="22"/>
          <w:szCs w:val="22"/>
        </w:rPr>
      </w:pPr>
    </w:p>
    <w:p w:rsidR="00AD65DB" w:rsidRDefault="0046288D">
      <w:pPr>
        <w:ind w:right="6723"/>
        <w:jc w:val="both"/>
        <w:rPr>
          <w:rFonts w:ascii="Arial" w:eastAsia="Arial" w:hAnsi="Arial" w:cs="Arial"/>
          <w:sz w:val="34"/>
          <w:szCs w:val="34"/>
        </w:rPr>
      </w:pPr>
      <w:r>
        <w:rPr>
          <w:rFonts w:ascii="Arial" w:eastAsia="Arial" w:hAnsi="Arial" w:cs="Arial"/>
          <w:b/>
          <w:color w:val="333333"/>
          <w:sz w:val="34"/>
          <w:szCs w:val="34"/>
        </w:rPr>
        <w:t xml:space="preserve"> Sr. Design Engineer</w:t>
      </w:r>
    </w:p>
    <w:p w:rsidR="00AD65DB" w:rsidRDefault="0046288D">
      <w:pPr>
        <w:spacing w:before="64"/>
        <w:ind w:right="7052"/>
        <w:jc w:val="both"/>
        <w:rPr>
          <w:rFonts w:ascii="Arial" w:eastAsia="Arial" w:hAnsi="Arial" w:cs="Arial"/>
          <w:sz w:val="26"/>
          <w:szCs w:val="26"/>
        </w:rPr>
      </w:pPr>
      <w:proofErr w:type="spellStart"/>
      <w:r>
        <w:rPr>
          <w:rFonts w:ascii="Arial" w:eastAsia="Arial" w:hAnsi="Arial" w:cs="Arial"/>
          <w:b/>
          <w:color w:val="333333"/>
          <w:sz w:val="26"/>
          <w:szCs w:val="26"/>
        </w:rPr>
        <w:t>Infotech</w:t>
      </w:r>
      <w:proofErr w:type="spellEnd"/>
      <w:r>
        <w:rPr>
          <w:rFonts w:ascii="Arial" w:eastAsia="Arial" w:hAnsi="Arial" w:cs="Arial"/>
          <w:b/>
          <w:color w:val="333333"/>
          <w:sz w:val="26"/>
          <w:szCs w:val="26"/>
        </w:rPr>
        <w:t xml:space="preserve"> Enterprises Ltd</w:t>
      </w:r>
    </w:p>
    <w:p w:rsidR="00AD65DB" w:rsidRDefault="00AD65DB">
      <w:pPr>
        <w:spacing w:before="10" w:line="140" w:lineRule="exact"/>
        <w:rPr>
          <w:sz w:val="14"/>
          <w:szCs w:val="14"/>
        </w:rPr>
      </w:pPr>
    </w:p>
    <w:p w:rsidR="00AD65DB" w:rsidRDefault="00AD65DB">
      <w:pPr>
        <w:spacing w:line="200" w:lineRule="exact"/>
      </w:pPr>
    </w:p>
    <w:p w:rsidR="00AD65DB" w:rsidRDefault="00AD65DB">
      <w:pPr>
        <w:spacing w:line="200" w:lineRule="exact"/>
      </w:pPr>
    </w:p>
    <w:p w:rsidR="00AD65DB" w:rsidRDefault="0046288D">
      <w:pPr>
        <w:ind w:right="8441"/>
        <w:jc w:val="both"/>
        <w:rPr>
          <w:rFonts w:ascii="Arial" w:eastAsia="Arial" w:hAnsi="Arial" w:cs="Arial"/>
          <w:sz w:val="40"/>
          <w:szCs w:val="40"/>
        </w:rPr>
      </w:pPr>
      <w:r>
        <w:rPr>
          <w:rFonts w:ascii="Arial" w:eastAsia="Arial" w:hAnsi="Arial" w:cs="Arial"/>
          <w:b/>
          <w:color w:val="242831"/>
          <w:sz w:val="40"/>
          <w:szCs w:val="40"/>
        </w:rPr>
        <w:t>Projects</w:t>
      </w:r>
    </w:p>
    <w:p w:rsidR="00AD65DB" w:rsidRDefault="00AD65DB">
      <w:pPr>
        <w:spacing w:before="1" w:line="120" w:lineRule="exact"/>
        <w:rPr>
          <w:sz w:val="13"/>
          <w:szCs w:val="13"/>
        </w:rPr>
      </w:pPr>
    </w:p>
    <w:p w:rsidR="00AD65DB" w:rsidRDefault="00AD65DB">
      <w:pPr>
        <w:spacing w:line="200" w:lineRule="exact"/>
      </w:pPr>
    </w:p>
    <w:p w:rsidR="00AD65DB" w:rsidRDefault="0046288D">
      <w:pPr>
        <w:spacing w:line="288" w:lineRule="auto"/>
        <w:ind w:right="-40"/>
        <w:rPr>
          <w:rFonts w:ascii="Arial" w:eastAsia="Arial" w:hAnsi="Arial" w:cs="Arial"/>
          <w:sz w:val="26"/>
          <w:szCs w:val="26"/>
        </w:rPr>
      </w:pPr>
      <w:r>
        <w:rPr>
          <w:rFonts w:ascii="Arial" w:eastAsia="Arial" w:hAnsi="Arial" w:cs="Arial"/>
          <w:b/>
          <w:color w:val="333333"/>
          <w:sz w:val="26"/>
          <w:szCs w:val="26"/>
        </w:rPr>
        <w:t xml:space="preserve">Perform a service request data analysis of New York City 311 calls using Python. </w:t>
      </w:r>
      <w:r>
        <w:rPr>
          <w:rFonts w:ascii="Arial" w:eastAsia="Arial" w:hAnsi="Arial" w:cs="Arial"/>
          <w:color w:val="333333"/>
          <w:sz w:val="26"/>
          <w:szCs w:val="26"/>
        </w:rPr>
        <w:t>Performed  data  wrangling  techniques  to  understand  the  pattern  in  the  data  and  also visualize the major complaint types and provided major insights/patterns.</w:t>
      </w:r>
    </w:p>
    <w:p w:rsidR="00AD65DB" w:rsidRDefault="00AD65DB">
      <w:pPr>
        <w:spacing w:before="2" w:line="160" w:lineRule="exact"/>
        <w:rPr>
          <w:sz w:val="16"/>
          <w:szCs w:val="16"/>
        </w:rPr>
      </w:pPr>
    </w:p>
    <w:p w:rsidR="00AD65DB" w:rsidRDefault="0046288D">
      <w:pPr>
        <w:ind w:right="5983"/>
        <w:jc w:val="both"/>
        <w:rPr>
          <w:rFonts w:ascii="Arial" w:eastAsia="Arial" w:hAnsi="Arial" w:cs="Arial"/>
          <w:sz w:val="26"/>
          <w:szCs w:val="26"/>
        </w:rPr>
      </w:pPr>
      <w:r>
        <w:rPr>
          <w:rFonts w:ascii="Arial" w:eastAsia="Arial" w:hAnsi="Arial" w:cs="Arial"/>
          <w:b/>
          <w:color w:val="333333"/>
          <w:sz w:val="26"/>
          <w:szCs w:val="26"/>
        </w:rPr>
        <w:t xml:space="preserve">Healthcare cost </w:t>
      </w:r>
      <w:r w:rsidR="003D0842">
        <w:rPr>
          <w:rFonts w:ascii="Arial" w:eastAsia="Arial" w:hAnsi="Arial" w:cs="Arial"/>
          <w:b/>
          <w:color w:val="333333"/>
          <w:sz w:val="26"/>
          <w:szCs w:val="26"/>
        </w:rPr>
        <w:t>analysis-using</w:t>
      </w:r>
      <w:r>
        <w:rPr>
          <w:rFonts w:ascii="Arial" w:eastAsia="Arial" w:hAnsi="Arial" w:cs="Arial"/>
          <w:b/>
          <w:color w:val="333333"/>
          <w:sz w:val="26"/>
          <w:szCs w:val="26"/>
        </w:rPr>
        <w:t xml:space="preserve"> R</w:t>
      </w:r>
    </w:p>
    <w:p w:rsidR="00AD65DB" w:rsidRDefault="0046288D">
      <w:pPr>
        <w:spacing w:before="61" w:line="288" w:lineRule="auto"/>
        <w:ind w:right="-40"/>
        <w:jc w:val="both"/>
        <w:rPr>
          <w:rFonts w:ascii="Arial" w:eastAsia="Arial" w:hAnsi="Arial" w:cs="Arial"/>
          <w:sz w:val="26"/>
          <w:szCs w:val="26"/>
        </w:rPr>
      </w:pPr>
      <w:r>
        <w:rPr>
          <w:rFonts w:ascii="Arial" w:eastAsia="Arial" w:hAnsi="Arial" w:cs="Arial"/>
          <w:color w:val="333333"/>
          <w:sz w:val="26"/>
          <w:szCs w:val="26"/>
        </w:rPr>
        <w:t>Performed analysis on diagnosis-related group that has maximum hospitalization and expenditure,  To  make  sure  that  there  is  no  malpractice,  analyze  the  severity  of  the hospital  costs  by  age  and  gender  for  the  proper  allocation  of  resources,  length  of stay can be predicted from age, gender, and race.</w:t>
      </w:r>
    </w:p>
    <w:p w:rsidR="00AD65DB" w:rsidRDefault="00AD65DB">
      <w:pPr>
        <w:spacing w:before="2" w:line="160" w:lineRule="exact"/>
        <w:rPr>
          <w:sz w:val="16"/>
          <w:szCs w:val="16"/>
        </w:rPr>
      </w:pPr>
    </w:p>
    <w:p w:rsidR="00AD65DB" w:rsidRDefault="0046288D">
      <w:pPr>
        <w:ind w:right="946"/>
        <w:jc w:val="both"/>
        <w:rPr>
          <w:rFonts w:ascii="Arial" w:eastAsia="Arial" w:hAnsi="Arial" w:cs="Arial"/>
          <w:sz w:val="26"/>
          <w:szCs w:val="26"/>
        </w:rPr>
      </w:pPr>
      <w:r>
        <w:rPr>
          <w:rFonts w:ascii="Arial" w:eastAsia="Arial" w:hAnsi="Arial" w:cs="Arial"/>
          <w:b/>
          <w:color w:val="333333"/>
          <w:sz w:val="26"/>
          <w:szCs w:val="26"/>
        </w:rPr>
        <w:t>California Housing Price Prediction (Using Python and Machine Learning)</w:t>
      </w:r>
    </w:p>
    <w:p w:rsidR="00AD65DB" w:rsidRDefault="007A6FE8">
      <w:pPr>
        <w:spacing w:before="61" w:line="288" w:lineRule="auto"/>
        <w:ind w:right="-45"/>
        <w:jc w:val="both"/>
        <w:rPr>
          <w:rFonts w:ascii="Arial" w:eastAsia="Arial" w:hAnsi="Arial" w:cs="Arial"/>
          <w:sz w:val="26"/>
          <w:szCs w:val="26"/>
        </w:rPr>
      </w:pPr>
      <w:r>
        <w:pict>
          <v:group id="_x0000_s2061" style="position:absolute;left:0;text-align:left;margin-left:108pt;margin-top:-1114.8pt;width:34pt;height:1210.1pt;z-index:-251660288;mso-position-horizontal-relative:page" coordorigin="2160,-22296" coordsize="680,24202">
            <v:shape id="_x0000_s2076" style="position:absolute;left:2500;top:-22275;width:0;height:3440" coordorigin="2500,-22275" coordsize="0,3440" path="m2500,-18835r,-3440e" filled="f" strokecolor="#d4d5d5" strokeweight="2.1pt">
              <v:path arrowok="t"/>
            </v:shape>
            <v:shape id="_x0000_s2075" style="position:absolute;left:2500;top:-22275;width:0;height:440" coordorigin="2500,-22275" coordsize="0,440" path="m2500,-21835r,-440e" filled="f" strokecolor="white" strokeweight="2.1pt">
              <v:path arrowok="t"/>
            </v:shape>
            <v:shape id="_x0000_s2074" style="position:absolute;left:2400;top:-20915;width:200;height:200" coordorigin="2400,-20915" coordsize="200,200" path="m2500,-20915r23,2l2544,-20905r18,11l2577,-20878r12,18l2597,-20839r3,22l2600,-20815r-3,23l2590,-20772r-12,19l2563,-20738r-18,12l2524,-20718r-22,3l2500,-20715r-23,-3l2456,-20725r-18,-12l2423,-20752r-12,-18l2403,-20791r-3,-22l2400,-20815r3,-23l2410,-20859r12,-18l2437,-20893r18,-11l2476,-20912r22,-3l2500,-20915xe" fillcolor="#242831" stroked="f">
              <v:path arrowok="t"/>
            </v:shape>
            <v:shape id="_x0000_s2073" style="position:absolute;left:2500;top:-18835;width:0;height:14040" coordorigin="2500,-18835" coordsize="0,14040" path="m2500,-4795r,-14040e" filled="f" strokecolor="#d4d5d5" strokeweight="2.1pt">
              <v:path arrowok="t"/>
            </v:shape>
            <v:shape id="_x0000_s2072" style="position:absolute;left:2400;top:-17415;width:200;height:200" coordorigin="2400,-17415" coordsize="200,200" path="m2500,-17415r23,2l2544,-17405r18,11l2577,-17378r12,18l2597,-17339r3,22l2600,-17315r-3,23l2590,-17272r-12,19l2563,-17238r-18,12l2524,-17218r-22,3l2500,-17215r-23,-3l2456,-17225r-18,-12l2423,-17252r-12,-18l2403,-17291r-3,-22l2400,-17315r3,-23l2410,-17359r12,-18l2437,-17393r18,-11l2476,-17412r22,-3l2500,-17415xe" fillcolor="#242831" stroked="f">
              <v:path arrowok="t"/>
            </v:shape>
            <v:shape id="_x0000_s2071" style="position:absolute;left:2400;top:-11035;width:200;height:200" coordorigin="2400,-11035" coordsize="200,200" path="m2500,-11035r23,2l2544,-11025r18,11l2577,-10998r12,18l2597,-10959r3,22l2600,-10935r-3,23l2590,-10892r-12,19l2563,-10858r-18,12l2524,-10838r-22,3l2500,-10835r-23,-3l2456,-10845r-18,-12l2423,-10872r-12,-18l2403,-10911r-3,-22l2400,-10935r3,-23l2410,-10979r12,-18l2437,-11013r18,-11l2476,-11032r22,-3l2500,-11035xe" fillcolor="#242831" stroked="f">
              <v:path arrowok="t"/>
            </v:shape>
            <v:shape id="_x0000_s2070" style="position:absolute;left:2400;top:-6455;width:200;height:200" coordorigin="2400,-6455" coordsize="200,200" path="m2500,-6455r23,2l2544,-6445r18,11l2577,-6418r12,18l2597,-6379r3,22l2600,-6355r-3,23l2590,-6312r-12,19l2563,-6278r-18,12l2524,-6258r-22,3l2500,-6255r-23,-3l2456,-6265r-18,-12l2423,-6292r-12,-18l2403,-6331r-3,-22l2400,-6355r3,-23l2410,-6399r12,-18l2437,-6433r18,-11l2476,-6452r22,-3l2500,-6455xe" fillcolor="#242831" stroked="f">
              <v:path arrowok="t"/>
            </v:shape>
            <v:shape id="_x0000_s2069" style="position:absolute;left:2400;top:-5475;width:200;height:200" coordorigin="2400,-5475" coordsize="200,200" path="m2500,-5475r23,2l2544,-5465r18,11l2577,-5438r12,18l2597,-5399r3,22l2600,-5375r-3,23l2590,-5332r-12,19l2563,-5298r-18,12l2524,-5278r-22,3l2500,-5275r-23,-3l2456,-5285r-18,-12l2423,-5312r-12,-18l2403,-5351r-3,-22l2400,-5375r3,-23l2410,-5419r12,-18l2437,-5453r18,-11l2476,-5472r22,-3l2500,-5475xe" fillcolor="#242831" stroked="f">
              <v:path arrowok="t"/>
            </v:shape>
            <v:shape id="_x0000_s2068" style="position:absolute;left:2500;top:-4795;width:0;height:6680" coordorigin="2500,-4795" coordsize="0,6680" path="m2500,1885r,-6680e" filled="f" strokecolor="#d4d5d5" strokeweight="2.1pt">
              <v:path arrowok="t"/>
            </v:shape>
            <v:shape id="_x0000_s2067" style="position:absolute;left:2400;top:-3375;width:200;height:200" coordorigin="2400,-3375" coordsize="200,200" path="m2500,-3375r23,2l2544,-3365r18,11l2577,-3338r12,18l2597,-3299r3,22l2600,-3275r-3,23l2590,-3232r-12,19l2563,-3198r-18,12l2524,-3178r-22,3l2500,-3175r-23,-3l2456,-3185r-18,-12l2423,-3212r-12,-18l2403,-3251r-3,-22l2400,-3275r3,-23l2410,-3319r12,-18l2437,-3353r18,-11l2476,-3372r22,-3l2500,-3375xe" fillcolor="#242831" stroked="f">
              <v:path arrowok="t"/>
            </v:shape>
            <v:shape id="_x0000_s2066" style="position:absolute;left:2400;top:-2135;width:200;height:200" coordorigin="2400,-2135" coordsize="200,200" path="m2500,-2135r23,2l2544,-2125r18,11l2577,-2098r12,18l2597,-2059r3,22l2600,-2035r-3,23l2590,-1992r-12,19l2563,-1958r-18,12l2524,-1938r-22,3l2500,-1935r-23,-3l2456,-1945r-18,-12l2423,-1972r-12,-18l2403,-2011r-3,-22l2400,-2035r3,-23l2410,-2079r12,-18l2437,-2113r18,-11l2476,-2132r22,-3l2500,-2135xe" fillcolor="#242831" stroked="f">
              <v:path arrowok="t"/>
            </v:shape>
            <v:shape id="_x0000_s2065" style="position:absolute;left:2400;top:-175;width:200;height:200" coordorigin="2400,-175" coordsize="200,200" path="m2500,-175r23,2l2544,-165r18,11l2577,-138r12,18l2597,-99r3,22l2600,-75r-3,23l2590,-32r-12,19l2563,2r-18,12l2524,22r-22,3l2500,25r-23,-3l2456,15,2438,3r-15,-15l2411,-30r-8,-21l2400,-73r,-2l2403,-98r7,-21l2422,-137r15,-16l2455,-164r21,-8l2498,-175r2,xe" fillcolor="#242831" stroked="f">
              <v:path arrowok="t"/>
            </v:shape>
            <v:shape id="_x0000_s2064" type="#_x0000_t75" style="position:absolute;left:2160;top:-21915;width:720;height:720">
              <v:imagedata r:id="rId12" o:title=""/>
            </v:shape>
            <v:shape id="_x0000_s2063" type="#_x0000_t75" style="position:absolute;left:2160;top:-18475;width:720;height:720">
              <v:imagedata r:id="rId13" o:title=""/>
            </v:shape>
            <v:shape id="_x0000_s2062" type="#_x0000_t75" style="position:absolute;left:2160;top:-4435;width:720;height:720">
              <v:imagedata r:id="rId13" o:title=""/>
            </v:shape>
            <w10:wrap anchorx="page"/>
          </v:group>
        </w:pict>
      </w:r>
      <w:r w:rsidR="0046288D">
        <w:rPr>
          <w:rFonts w:ascii="Arial" w:eastAsia="Arial" w:hAnsi="Arial" w:cs="Arial"/>
          <w:color w:val="333333"/>
          <w:sz w:val="26"/>
          <w:szCs w:val="26"/>
        </w:rPr>
        <w:t>The project aims at building a model of housing prices to predict median house values in California using the provided dataset. This model should learn from the data and be able  to  predict  the  median  housing  price  in  any  district,  given  all  the  other  metrics. Performing data manipulation on dataset filling missing values, convert categorical data</w:t>
      </w:r>
    </w:p>
    <w:p w:rsidR="00AD65DB" w:rsidRDefault="0046288D">
      <w:pPr>
        <w:spacing w:before="27" w:line="288" w:lineRule="auto"/>
        <w:ind w:right="725"/>
        <w:rPr>
          <w:rFonts w:ascii="Arial" w:eastAsia="Arial" w:hAnsi="Arial" w:cs="Arial"/>
          <w:sz w:val="26"/>
          <w:szCs w:val="26"/>
        </w:rPr>
      </w:pPr>
      <w:r>
        <w:br w:type="column"/>
      </w:r>
      <w:r>
        <w:rPr>
          <w:rFonts w:ascii="Arial" w:eastAsia="Arial" w:hAnsi="Arial" w:cs="Arial"/>
          <w:color w:val="333333"/>
          <w:sz w:val="26"/>
          <w:szCs w:val="26"/>
        </w:rPr>
        <w:t xml:space="preserve">Modeling, GSD, Assembly, Detailing &amp; Sheet metal </w:t>
      </w:r>
      <w:r w:rsidR="003D0842">
        <w:rPr>
          <w:rFonts w:ascii="Arial" w:eastAsia="Arial" w:hAnsi="Arial" w:cs="Arial"/>
          <w:color w:val="333333"/>
          <w:sz w:val="26"/>
          <w:szCs w:val="26"/>
        </w:rPr>
        <w:t>workbenches</w:t>
      </w:r>
    </w:p>
    <w:p w:rsidR="00AD65DB" w:rsidRDefault="00AD65DB">
      <w:pPr>
        <w:spacing w:before="2" w:line="160" w:lineRule="exact"/>
        <w:rPr>
          <w:sz w:val="16"/>
          <w:szCs w:val="16"/>
        </w:rPr>
      </w:pPr>
    </w:p>
    <w:p w:rsidR="00AD65DB" w:rsidRDefault="0046288D">
      <w:pPr>
        <w:spacing w:line="288" w:lineRule="auto"/>
        <w:ind w:right="690"/>
        <w:rPr>
          <w:rFonts w:ascii="Arial" w:eastAsia="Arial" w:hAnsi="Arial" w:cs="Arial"/>
          <w:sz w:val="26"/>
          <w:szCs w:val="26"/>
        </w:rPr>
      </w:pPr>
      <w:r>
        <w:rPr>
          <w:rFonts w:ascii="Arial" w:eastAsia="Arial" w:hAnsi="Arial" w:cs="Arial"/>
          <w:color w:val="333333"/>
          <w:sz w:val="26"/>
          <w:szCs w:val="26"/>
        </w:rPr>
        <w:t>Sheet metal and Plastic manufacturing processes</w:t>
      </w:r>
    </w:p>
    <w:p w:rsidR="00AD65DB" w:rsidRDefault="00AD65DB">
      <w:pPr>
        <w:spacing w:before="2" w:line="160" w:lineRule="exact"/>
        <w:rPr>
          <w:sz w:val="16"/>
          <w:szCs w:val="16"/>
        </w:rPr>
      </w:pPr>
    </w:p>
    <w:p w:rsidR="00AD65DB" w:rsidRDefault="0046288D">
      <w:pPr>
        <w:rPr>
          <w:rFonts w:ascii="Arial" w:eastAsia="Arial" w:hAnsi="Arial" w:cs="Arial"/>
          <w:sz w:val="26"/>
          <w:szCs w:val="26"/>
        </w:rPr>
      </w:pPr>
      <w:r>
        <w:rPr>
          <w:rFonts w:ascii="Arial" w:eastAsia="Arial" w:hAnsi="Arial" w:cs="Arial"/>
          <w:color w:val="333333"/>
          <w:sz w:val="26"/>
          <w:szCs w:val="26"/>
        </w:rPr>
        <w:t>Complete product life cycle activities</w:t>
      </w:r>
    </w:p>
    <w:p w:rsidR="00AD65DB" w:rsidRDefault="00AD65DB">
      <w:pPr>
        <w:spacing w:before="1" w:line="220" w:lineRule="exact"/>
        <w:rPr>
          <w:sz w:val="22"/>
          <w:szCs w:val="22"/>
        </w:rPr>
      </w:pPr>
    </w:p>
    <w:p w:rsidR="00AD65DB" w:rsidRDefault="0046288D">
      <w:pPr>
        <w:spacing w:line="288" w:lineRule="auto"/>
        <w:ind w:right="157"/>
        <w:rPr>
          <w:rFonts w:ascii="Arial" w:eastAsia="Arial" w:hAnsi="Arial" w:cs="Arial"/>
          <w:sz w:val="26"/>
          <w:szCs w:val="26"/>
        </w:rPr>
      </w:pPr>
      <w:r>
        <w:rPr>
          <w:rFonts w:ascii="Arial" w:eastAsia="Arial" w:hAnsi="Arial" w:cs="Arial"/>
          <w:color w:val="333333"/>
          <w:sz w:val="26"/>
          <w:szCs w:val="26"/>
        </w:rPr>
        <w:t>Automotive BIW and interior exterior plastic design</w:t>
      </w:r>
    </w:p>
    <w:p w:rsidR="00AD65DB" w:rsidRDefault="00AD65DB">
      <w:pPr>
        <w:spacing w:before="2" w:line="160" w:lineRule="exact"/>
        <w:rPr>
          <w:sz w:val="16"/>
          <w:szCs w:val="16"/>
        </w:rPr>
      </w:pPr>
    </w:p>
    <w:p w:rsidR="00AD65DB" w:rsidRDefault="0046288D">
      <w:pPr>
        <w:spacing w:line="288" w:lineRule="auto"/>
        <w:ind w:right="892"/>
        <w:rPr>
          <w:rFonts w:ascii="Arial" w:eastAsia="Arial" w:hAnsi="Arial" w:cs="Arial"/>
          <w:sz w:val="26"/>
          <w:szCs w:val="26"/>
        </w:rPr>
        <w:sectPr w:rsidR="00AD65DB">
          <w:type w:val="continuous"/>
          <w:pgSz w:w="19800" w:h="28000"/>
          <w:pgMar w:top="500" w:right="560" w:bottom="280" w:left="480" w:header="720" w:footer="720" w:gutter="0"/>
          <w:cols w:num="3" w:space="720" w:equalWidth="0">
            <w:col w:w="1370" w:space="1330"/>
            <w:col w:w="10077" w:space="803"/>
            <w:col w:w="5180"/>
          </w:cols>
        </w:sectPr>
      </w:pPr>
      <w:r>
        <w:rPr>
          <w:rFonts w:ascii="Arial" w:eastAsia="Arial" w:hAnsi="Arial" w:cs="Arial"/>
          <w:color w:val="333333"/>
          <w:sz w:val="26"/>
          <w:szCs w:val="26"/>
        </w:rPr>
        <w:t>GD&amp;T, Stack up analysis, QDCF, A3, DFMEA, DVP</w:t>
      </w:r>
    </w:p>
    <w:p w:rsidR="00AD65DB" w:rsidRDefault="007A6FE8">
      <w:pPr>
        <w:spacing w:before="76" w:line="288" w:lineRule="auto"/>
        <w:ind w:left="2700" w:right="3648"/>
        <w:jc w:val="both"/>
        <w:rPr>
          <w:rFonts w:ascii="Arial" w:eastAsia="Arial" w:hAnsi="Arial" w:cs="Arial"/>
          <w:sz w:val="26"/>
          <w:szCs w:val="26"/>
        </w:rPr>
      </w:pPr>
      <w:r>
        <w:lastRenderedPageBreak/>
        <w:pict>
          <v:group id="_x0000_s2054" style="position:absolute;left:0;text-align:left;margin-left:119.5pt;margin-top:1.95pt;width:11pt;height:1304.1pt;z-index:-251657216;mso-position-horizontal-relative:page" coordorigin="2390,39" coordsize="220,26082">
            <v:shape id="_x0000_s2060" style="position:absolute;left:2500;top:60;width:0;height:26040" coordorigin="2500,60" coordsize="0,26040" path="m2500,26100l2500,60e" filled="f" strokecolor="#d4d5d5" strokeweight="2.1pt">
              <v:path arrowok="t"/>
            </v:shape>
            <v:shape id="_x0000_s2059" style="position:absolute;left:2400;top:1440;width:200;height:200" coordorigin="2400,1440" coordsize="200,200" path="m2500,1440r23,2l2544,1450r18,11l2577,1477r12,18l2597,1516r3,22l2600,1540r-3,23l2590,1583r-12,19l2563,1617r-18,12l2524,1637r-22,3l2500,1640r-23,-3l2456,1630r-18,-12l2423,1603r-12,-18l2403,1564r-3,-22l2400,1540r3,-23l2410,1496r12,-18l2437,1462r18,-11l2476,1443r22,-3l2500,1440xe" fillcolor="#242831" stroked="f">
              <v:path arrowok="t"/>
            </v:shape>
            <v:shape id="_x0000_s2058" style="position:absolute;left:2400;top:3760;width:200;height:200" coordorigin="2400,3760" coordsize="200,200" path="m2500,3760r23,2l2544,3770r18,11l2577,3797r12,18l2597,3836r3,22l2600,3860r-3,23l2590,3903r-12,19l2563,3937r-18,12l2524,3957r-22,3l2500,3960r-23,-3l2456,3950r-18,-12l2423,3923r-12,-18l2403,3884r-3,-22l2400,3860r3,-23l2410,3816r12,-18l2437,3782r18,-11l2476,3763r22,-3l2500,3760xe" fillcolor="#242831" stroked="f">
              <v:path arrowok="t"/>
            </v:shape>
            <v:shape id="_x0000_s2057" style="position:absolute;left:2400;top:7160;width:200;height:200" coordorigin="2400,7160" coordsize="200,200" path="m2500,7160r23,2l2544,7170r18,11l2577,7197r12,18l2597,7236r3,22l2600,7260r-3,23l2590,7303r-12,19l2563,7337r-18,12l2524,7357r-22,3l2500,7360r-23,-3l2456,7350r-18,-12l2423,7323r-12,-18l2403,7284r-3,-22l2400,7260r3,-23l2410,7216r12,-18l2437,7182r18,-11l2476,7163r22,-3l2500,7160xe" fillcolor="#242831" stroked="f">
              <v:path arrowok="t"/>
            </v:shape>
            <v:shape id="_x0000_s2056" style="position:absolute;left:2400;top:12000;width:200;height:200" coordorigin="2400,12000" coordsize="200,200" path="m2500,12000r23,2l2544,12010r18,11l2577,12037r12,18l2597,12076r3,22l2600,12100r-3,23l2590,12143r-12,19l2563,12177r-18,12l2524,12197r-22,3l2500,12200r-23,-3l2456,12190r-18,-12l2423,12163r-12,-18l2403,12124r-3,-22l2400,12100r3,-23l2410,12056r12,-18l2437,12022r18,-11l2476,12003r22,-3l2500,12000xe" fillcolor="#242831" stroked="f">
              <v:path arrowok="t"/>
            </v:shape>
            <v:shape id="_x0000_s2055" style="position:absolute;left:2400;top:19000;width:200;height:200" coordorigin="2400,19000" coordsize="200,200" path="m2500,19000r23,2l2544,19010r18,11l2577,19037r12,18l2597,19076r3,22l2600,19100r-3,23l2590,19143r-12,19l2563,19177r-18,12l2524,19197r-22,3l2500,19200r-23,-3l2456,19190r-18,-12l2423,19163r-12,-18l2403,19124r-3,-22l2400,19100r3,-23l2410,19056r12,-18l2437,19022r18,-11l2476,19003r22,-3l2500,19000xe" fillcolor="#242831" stroked="f">
              <v:path arrowok="t"/>
            </v:shape>
            <w10:wrap anchorx="page"/>
          </v:group>
        </w:pict>
      </w:r>
      <w:r w:rsidR="0046288D">
        <w:rPr>
          <w:rFonts w:ascii="Arial" w:eastAsia="Arial" w:hAnsi="Arial" w:cs="Arial"/>
          <w:color w:val="333333"/>
          <w:sz w:val="26"/>
          <w:szCs w:val="26"/>
        </w:rPr>
        <w:t>into  numerical  data,  Split  the  data  into  80%  training  dataset  and  20%  test  dataset, Standardize training and test datasets and perform Linear Regression, Decision Tree Regression and Random Forest Regression.</w:t>
      </w:r>
    </w:p>
    <w:p w:rsidR="00AD65DB" w:rsidRDefault="00AD65DB">
      <w:pPr>
        <w:spacing w:before="2" w:line="160" w:lineRule="exact"/>
        <w:rPr>
          <w:sz w:val="16"/>
          <w:szCs w:val="16"/>
        </w:rPr>
      </w:pPr>
    </w:p>
    <w:p w:rsidR="00AD65DB" w:rsidRDefault="0046288D">
      <w:pPr>
        <w:ind w:left="2700" w:right="8444"/>
        <w:jc w:val="both"/>
        <w:rPr>
          <w:rFonts w:ascii="Arial" w:eastAsia="Arial" w:hAnsi="Arial" w:cs="Arial"/>
          <w:sz w:val="26"/>
          <w:szCs w:val="26"/>
        </w:rPr>
      </w:pPr>
      <w:r>
        <w:rPr>
          <w:rFonts w:ascii="Arial" w:eastAsia="Arial" w:hAnsi="Arial" w:cs="Arial"/>
          <w:b/>
          <w:color w:val="333333"/>
          <w:sz w:val="26"/>
          <w:szCs w:val="26"/>
        </w:rPr>
        <w:t>Sales Performance Analysis using Tableau</w:t>
      </w:r>
    </w:p>
    <w:p w:rsidR="00AD65DB" w:rsidRDefault="0046288D">
      <w:pPr>
        <w:spacing w:before="61" w:line="288" w:lineRule="auto"/>
        <w:ind w:left="2700" w:right="3636"/>
        <w:jc w:val="both"/>
        <w:rPr>
          <w:rFonts w:ascii="Arial" w:eastAsia="Arial" w:hAnsi="Arial" w:cs="Arial"/>
          <w:sz w:val="26"/>
          <w:szCs w:val="26"/>
        </w:rPr>
      </w:pPr>
      <w:r>
        <w:rPr>
          <w:rFonts w:ascii="Arial" w:eastAsia="Arial" w:hAnsi="Arial" w:cs="Arial"/>
          <w:color w:val="333333"/>
          <w:sz w:val="26"/>
          <w:szCs w:val="26"/>
        </w:rPr>
        <w:t>By   using   Superstore   dataset   created   bullet   chart   with   Category   and   Segment dimensions  and  Sales  measures,  blend  the  dataset,  Color  code  the  chart  to  identify Categories  and  Segments  that  are  above  or  below  target,  Adding  the  year  of  sales to the view to identify trends and outliers, Add a filter so that the user can select one, more than one, or all years &amp;amp; dashboard.</w:t>
      </w:r>
    </w:p>
    <w:p w:rsidR="00AD65DB" w:rsidRDefault="00AD65DB">
      <w:pPr>
        <w:spacing w:before="2" w:line="160" w:lineRule="exact"/>
        <w:rPr>
          <w:sz w:val="16"/>
          <w:szCs w:val="16"/>
        </w:rPr>
      </w:pPr>
    </w:p>
    <w:p w:rsidR="00AD65DB" w:rsidRDefault="0046288D">
      <w:pPr>
        <w:ind w:left="2700" w:right="7458"/>
        <w:jc w:val="both"/>
        <w:rPr>
          <w:rFonts w:ascii="Arial" w:eastAsia="Arial" w:hAnsi="Arial" w:cs="Arial"/>
          <w:sz w:val="26"/>
          <w:szCs w:val="26"/>
        </w:rPr>
      </w:pPr>
      <w:r>
        <w:rPr>
          <w:rFonts w:ascii="Arial" w:eastAsia="Arial" w:hAnsi="Arial" w:cs="Arial"/>
          <w:b/>
          <w:color w:val="333333"/>
          <w:sz w:val="26"/>
          <w:szCs w:val="26"/>
        </w:rPr>
        <w:t>Market Analysis in Banking Domain using Big data</w:t>
      </w:r>
    </w:p>
    <w:p w:rsidR="00AD65DB" w:rsidRDefault="0046288D">
      <w:pPr>
        <w:spacing w:line="360" w:lineRule="atLeast"/>
        <w:ind w:left="2700" w:right="3638"/>
        <w:jc w:val="both"/>
        <w:rPr>
          <w:rFonts w:ascii="Arial" w:eastAsia="Arial" w:hAnsi="Arial" w:cs="Arial"/>
          <w:sz w:val="26"/>
          <w:szCs w:val="26"/>
        </w:rPr>
      </w:pPr>
      <w:r>
        <w:rPr>
          <w:rFonts w:ascii="Arial" w:eastAsia="Arial" w:hAnsi="Arial" w:cs="Arial"/>
          <w:color w:val="333333"/>
          <w:sz w:val="26"/>
          <w:szCs w:val="26"/>
        </w:rPr>
        <w:t xml:space="preserve">The data size is huge and the marketing team has asked to perform the analysis on </w:t>
      </w:r>
      <w:r w:rsidR="003D0842">
        <w:rPr>
          <w:rFonts w:ascii="Arial" w:eastAsia="Arial" w:hAnsi="Arial" w:cs="Arial"/>
          <w:color w:val="333333"/>
          <w:sz w:val="26"/>
          <w:szCs w:val="26"/>
        </w:rPr>
        <w:t>Give marketing success rate (</w:t>
      </w:r>
      <w:r>
        <w:rPr>
          <w:rFonts w:ascii="Arial" w:eastAsia="Arial" w:hAnsi="Arial" w:cs="Arial"/>
          <w:color w:val="333333"/>
          <w:sz w:val="26"/>
          <w:szCs w:val="26"/>
        </w:rPr>
        <w:t xml:space="preserve">No.  </w:t>
      </w:r>
      <w:r w:rsidR="003D0842">
        <w:rPr>
          <w:rFonts w:ascii="Arial" w:eastAsia="Arial" w:hAnsi="Arial" w:cs="Arial"/>
          <w:color w:val="333333"/>
          <w:sz w:val="26"/>
          <w:szCs w:val="26"/>
        </w:rPr>
        <w:t>Of people subscribed / total no</w:t>
      </w:r>
      <w:r>
        <w:rPr>
          <w:rFonts w:ascii="Arial" w:eastAsia="Arial" w:hAnsi="Arial" w:cs="Arial"/>
          <w:color w:val="333333"/>
          <w:sz w:val="26"/>
          <w:szCs w:val="26"/>
        </w:rPr>
        <w:t>.  of  entries),  Give marketing  failure  rate,  Give  the  maximum,  mean,  and  minimum  age  of  the  average targeted  customer,  checking  the  quality  of  customers  by  checking  average  balance, median  balance  of  customers,  if  age  matters  in  marketing  subscription  for  deposit,  if marital status mattered for a subscription to deposit, if age and marital status together mattered for a subscription to deposit scheme and feature engineering for the bank and find the right age effect on the campaign.</w:t>
      </w:r>
    </w:p>
    <w:p w:rsidR="00AD65DB" w:rsidRDefault="00AD65DB">
      <w:pPr>
        <w:spacing w:before="4" w:line="180" w:lineRule="exact"/>
        <w:rPr>
          <w:sz w:val="19"/>
          <w:szCs w:val="19"/>
        </w:rPr>
      </w:pPr>
    </w:p>
    <w:p w:rsidR="00AD65DB" w:rsidRDefault="0046288D">
      <w:pPr>
        <w:spacing w:before="27"/>
        <w:ind w:left="2700"/>
        <w:rPr>
          <w:rFonts w:ascii="Arial" w:eastAsia="Arial" w:hAnsi="Arial" w:cs="Arial"/>
          <w:sz w:val="26"/>
          <w:szCs w:val="26"/>
        </w:rPr>
      </w:pPr>
      <w:r>
        <w:rPr>
          <w:rFonts w:ascii="Arial" w:eastAsia="Arial" w:hAnsi="Arial" w:cs="Arial"/>
          <w:b/>
          <w:color w:val="333333"/>
          <w:sz w:val="26"/>
          <w:szCs w:val="26"/>
        </w:rPr>
        <w:t>Healthcare (Capstone Project using Python, Machine Learning and Tableau)</w:t>
      </w:r>
    </w:p>
    <w:p w:rsidR="00AD65DB" w:rsidRDefault="0046288D">
      <w:pPr>
        <w:spacing w:before="61" w:line="288" w:lineRule="auto"/>
        <w:ind w:left="2700" w:right="3638"/>
        <w:jc w:val="both"/>
        <w:rPr>
          <w:rFonts w:ascii="Arial" w:eastAsia="Arial" w:hAnsi="Arial" w:cs="Arial"/>
          <w:sz w:val="26"/>
          <w:szCs w:val="26"/>
        </w:rPr>
      </w:pPr>
      <w:r>
        <w:rPr>
          <w:rFonts w:ascii="Arial" w:eastAsia="Arial" w:hAnsi="Arial" w:cs="Arial"/>
          <w:b/>
          <w:color w:val="333333"/>
          <w:sz w:val="26"/>
          <w:szCs w:val="26"/>
        </w:rPr>
        <w:t>Data Exploration</w:t>
      </w:r>
      <w:r>
        <w:rPr>
          <w:rFonts w:ascii="Arial" w:eastAsia="Arial" w:hAnsi="Arial" w:cs="Arial"/>
          <w:color w:val="333333"/>
          <w:sz w:val="26"/>
          <w:szCs w:val="26"/>
        </w:rPr>
        <w:t xml:space="preserve"> (descriptive analysis, missing values, visualization using histogram, count  of  outcomes  by  their  value,  scatter  charts  between  the  pair  of  variables  to understand    the    relationships,    correlation    analysis    using    a    heat    map.    </w:t>
      </w:r>
      <w:r>
        <w:rPr>
          <w:rFonts w:ascii="Arial" w:eastAsia="Arial" w:hAnsi="Arial" w:cs="Arial"/>
          <w:b/>
          <w:color w:val="333333"/>
          <w:sz w:val="26"/>
          <w:szCs w:val="26"/>
        </w:rPr>
        <w:t>Data Modeling</w:t>
      </w:r>
      <w:r>
        <w:rPr>
          <w:rFonts w:ascii="Arial" w:eastAsia="Arial" w:hAnsi="Arial" w:cs="Arial"/>
          <w:color w:val="333333"/>
          <w:sz w:val="26"/>
          <w:szCs w:val="26"/>
        </w:rPr>
        <w:t xml:space="preserve">  (Applying  an  appropriate  classification  algorithm  to  build  a  model  &amp;amp; compare   various   models   with   the   results   from   KNN   algorithm,   Generating   a classification  report  by  analyzing  sensitivity,  specificity,  AUC  (ROC  curve).</w:t>
      </w:r>
      <w:r>
        <w:rPr>
          <w:rFonts w:ascii="Arial" w:eastAsia="Arial" w:hAnsi="Arial" w:cs="Arial"/>
          <w:b/>
          <w:color w:val="333333"/>
          <w:sz w:val="26"/>
          <w:szCs w:val="26"/>
        </w:rPr>
        <w:t xml:space="preserve">   Data Reporting</w:t>
      </w:r>
      <w:r>
        <w:rPr>
          <w:rFonts w:ascii="Arial" w:eastAsia="Arial" w:hAnsi="Arial" w:cs="Arial"/>
          <w:color w:val="333333"/>
          <w:sz w:val="26"/>
          <w:szCs w:val="26"/>
        </w:rPr>
        <w:t xml:space="preserve"> (The dashboard consist of Pie chart to describe the diabetic or non-diabetic population,  Scatter  charts  between  relevant  variables  to  analyze  the  relationships, Histogram  or  frequency  charts  to  analyze  the  distribution  of  the  data,  </w:t>
      </w:r>
      <w:r w:rsidR="003D0842">
        <w:rPr>
          <w:rFonts w:ascii="Arial" w:eastAsia="Arial" w:hAnsi="Arial" w:cs="Arial"/>
          <w:color w:val="333333"/>
          <w:sz w:val="26"/>
          <w:szCs w:val="26"/>
        </w:rPr>
        <w:t>Heat map</w:t>
      </w:r>
      <w:r>
        <w:rPr>
          <w:rFonts w:ascii="Arial" w:eastAsia="Arial" w:hAnsi="Arial" w:cs="Arial"/>
          <w:color w:val="333333"/>
          <w:sz w:val="26"/>
          <w:szCs w:val="26"/>
        </w:rPr>
        <w:t xml:space="preserve">  of correlation analysis among the relevant variables, Create bins of these age values: 20-</w:t>
      </w:r>
    </w:p>
    <w:p w:rsidR="00AD65DB" w:rsidRDefault="0046288D">
      <w:pPr>
        <w:spacing w:before="1" w:line="288" w:lineRule="auto"/>
        <w:ind w:left="2700" w:right="3652"/>
        <w:rPr>
          <w:rFonts w:ascii="Arial" w:eastAsia="Arial" w:hAnsi="Arial" w:cs="Arial"/>
          <w:sz w:val="26"/>
          <w:szCs w:val="26"/>
        </w:rPr>
      </w:pPr>
      <w:proofErr w:type="gramStart"/>
      <w:r>
        <w:rPr>
          <w:rFonts w:ascii="Arial" w:eastAsia="Arial" w:hAnsi="Arial" w:cs="Arial"/>
          <w:color w:val="333333"/>
          <w:sz w:val="26"/>
          <w:szCs w:val="26"/>
        </w:rPr>
        <w:t>25</w:t>
      </w:r>
      <w:proofErr w:type="gramEnd"/>
      <w:r>
        <w:rPr>
          <w:rFonts w:ascii="Arial" w:eastAsia="Arial" w:hAnsi="Arial" w:cs="Arial"/>
          <w:color w:val="333333"/>
          <w:sz w:val="26"/>
          <w:szCs w:val="26"/>
        </w:rPr>
        <w:t>, 25-30, 30-35, etc. Analyze different variables for these age brackets using a bubble chart.</w:t>
      </w:r>
    </w:p>
    <w:p w:rsidR="00AD65DB" w:rsidRDefault="00AD65DB">
      <w:pPr>
        <w:spacing w:before="2" w:line="160" w:lineRule="exact"/>
        <w:rPr>
          <w:sz w:val="16"/>
          <w:szCs w:val="16"/>
        </w:rPr>
      </w:pPr>
    </w:p>
    <w:p w:rsidR="00AD65DB" w:rsidRDefault="0046288D">
      <w:pPr>
        <w:ind w:left="2700"/>
        <w:rPr>
          <w:rFonts w:ascii="Arial" w:eastAsia="Arial" w:hAnsi="Arial" w:cs="Arial"/>
          <w:sz w:val="26"/>
          <w:szCs w:val="26"/>
        </w:rPr>
      </w:pPr>
      <w:r>
        <w:rPr>
          <w:rFonts w:ascii="Arial" w:eastAsia="Arial" w:hAnsi="Arial" w:cs="Arial"/>
          <w:b/>
          <w:color w:val="333333"/>
          <w:sz w:val="26"/>
          <w:szCs w:val="26"/>
        </w:rPr>
        <w:t>VOLVO BUS</w:t>
      </w:r>
    </w:p>
    <w:p w:rsidR="00AD65DB" w:rsidRDefault="0046288D">
      <w:pPr>
        <w:spacing w:before="61"/>
        <w:ind w:left="2700"/>
        <w:rPr>
          <w:rFonts w:ascii="Arial" w:eastAsia="Arial" w:hAnsi="Arial" w:cs="Arial"/>
          <w:sz w:val="26"/>
          <w:szCs w:val="26"/>
        </w:rPr>
      </w:pPr>
      <w:r>
        <w:rPr>
          <w:rFonts w:ascii="Arial" w:eastAsia="Arial" w:hAnsi="Arial" w:cs="Arial"/>
          <w:b/>
          <w:color w:val="333333"/>
          <w:sz w:val="26"/>
          <w:szCs w:val="26"/>
        </w:rPr>
        <w:t xml:space="preserve">Project </w:t>
      </w:r>
      <w:r w:rsidR="003D0842">
        <w:rPr>
          <w:rFonts w:ascii="Arial" w:eastAsia="Arial" w:hAnsi="Arial" w:cs="Arial"/>
          <w:b/>
          <w:color w:val="333333"/>
          <w:sz w:val="26"/>
          <w:szCs w:val="26"/>
        </w:rPr>
        <w:t>Name:</w:t>
      </w:r>
      <w:r>
        <w:rPr>
          <w:rFonts w:ascii="Arial" w:eastAsia="Arial" w:hAnsi="Arial" w:cs="Arial"/>
          <w:color w:val="333333"/>
          <w:sz w:val="26"/>
          <w:szCs w:val="26"/>
        </w:rPr>
        <w:t xml:space="preserve"> Coach and Intercity Buses</w:t>
      </w:r>
    </w:p>
    <w:p w:rsidR="00AD65DB" w:rsidRDefault="003D0842">
      <w:pPr>
        <w:spacing w:before="61" w:line="288" w:lineRule="auto"/>
        <w:ind w:left="2700" w:right="10998"/>
        <w:rPr>
          <w:rFonts w:ascii="Arial" w:eastAsia="Arial" w:hAnsi="Arial" w:cs="Arial"/>
          <w:sz w:val="26"/>
          <w:szCs w:val="26"/>
        </w:rPr>
      </w:pPr>
      <w:r>
        <w:rPr>
          <w:rFonts w:ascii="Arial" w:eastAsia="Arial" w:hAnsi="Arial" w:cs="Arial"/>
          <w:b/>
          <w:color w:val="333333"/>
          <w:sz w:val="26"/>
          <w:szCs w:val="26"/>
        </w:rPr>
        <w:t>Position:</w:t>
      </w:r>
      <w:r w:rsidR="0046288D">
        <w:rPr>
          <w:rFonts w:ascii="Arial" w:eastAsia="Arial" w:hAnsi="Arial" w:cs="Arial"/>
          <w:color w:val="333333"/>
          <w:sz w:val="26"/>
          <w:szCs w:val="26"/>
        </w:rPr>
        <w:t xml:space="preserve"> Designer </w:t>
      </w:r>
      <w:proofErr w:type="gramStart"/>
      <w:r w:rsidR="0046288D">
        <w:rPr>
          <w:rFonts w:ascii="Arial" w:eastAsia="Arial" w:hAnsi="Arial" w:cs="Arial"/>
          <w:b/>
          <w:color w:val="333333"/>
          <w:sz w:val="26"/>
          <w:szCs w:val="26"/>
        </w:rPr>
        <w:t>Tool :</w:t>
      </w:r>
      <w:proofErr w:type="gramEnd"/>
      <w:r w:rsidR="0046288D">
        <w:rPr>
          <w:rFonts w:ascii="Arial" w:eastAsia="Arial" w:hAnsi="Arial" w:cs="Arial"/>
          <w:b/>
          <w:color w:val="333333"/>
          <w:sz w:val="26"/>
          <w:szCs w:val="26"/>
        </w:rPr>
        <w:t xml:space="preserve"> </w:t>
      </w:r>
      <w:r w:rsidR="0046288D">
        <w:rPr>
          <w:rFonts w:ascii="Arial" w:eastAsia="Arial" w:hAnsi="Arial" w:cs="Arial"/>
          <w:color w:val="333333"/>
          <w:sz w:val="26"/>
          <w:szCs w:val="26"/>
        </w:rPr>
        <w:t xml:space="preserve">CATIA V5, KOLA </w:t>
      </w:r>
      <w:r w:rsidR="0046288D">
        <w:rPr>
          <w:rFonts w:ascii="Arial" w:eastAsia="Arial" w:hAnsi="Arial" w:cs="Arial"/>
          <w:b/>
          <w:color w:val="333333"/>
          <w:sz w:val="26"/>
          <w:szCs w:val="26"/>
        </w:rPr>
        <w:t>Projects :</w:t>
      </w:r>
    </w:p>
    <w:p w:rsidR="00AD65DB" w:rsidRDefault="0046288D">
      <w:pPr>
        <w:spacing w:before="1" w:line="288" w:lineRule="auto"/>
        <w:ind w:left="2700" w:right="3651"/>
        <w:rPr>
          <w:rFonts w:ascii="Arial" w:eastAsia="Arial" w:hAnsi="Arial" w:cs="Arial"/>
          <w:sz w:val="26"/>
          <w:szCs w:val="26"/>
        </w:rPr>
      </w:pPr>
      <w:r>
        <w:rPr>
          <w:rFonts w:ascii="Arial" w:eastAsia="Arial" w:hAnsi="Arial" w:cs="Arial"/>
          <w:b/>
          <w:color w:val="333333"/>
          <w:sz w:val="26"/>
          <w:szCs w:val="26"/>
        </w:rPr>
        <w:t xml:space="preserve">1. Factory </w:t>
      </w:r>
      <w:proofErr w:type="spellStart"/>
      <w:proofErr w:type="gramStart"/>
      <w:r>
        <w:rPr>
          <w:rFonts w:ascii="Arial" w:eastAsia="Arial" w:hAnsi="Arial" w:cs="Arial"/>
          <w:b/>
          <w:color w:val="333333"/>
          <w:sz w:val="26"/>
          <w:szCs w:val="26"/>
        </w:rPr>
        <w:t>Protus</w:t>
      </w:r>
      <w:proofErr w:type="spellEnd"/>
      <w:r>
        <w:rPr>
          <w:rFonts w:ascii="Arial" w:eastAsia="Arial" w:hAnsi="Arial" w:cs="Arial"/>
          <w:b/>
          <w:color w:val="333333"/>
          <w:sz w:val="26"/>
          <w:szCs w:val="26"/>
        </w:rPr>
        <w:t xml:space="preserve"> :</w:t>
      </w:r>
      <w:proofErr w:type="gramEnd"/>
      <w:r>
        <w:rPr>
          <w:rFonts w:ascii="Arial" w:eastAsia="Arial" w:hAnsi="Arial" w:cs="Arial"/>
          <w:b/>
          <w:color w:val="333333"/>
          <w:sz w:val="26"/>
          <w:szCs w:val="26"/>
        </w:rPr>
        <w:t xml:space="preserve"> </w:t>
      </w:r>
      <w:r>
        <w:rPr>
          <w:rFonts w:ascii="Arial" w:eastAsia="Arial" w:hAnsi="Arial" w:cs="Arial"/>
          <w:color w:val="333333"/>
          <w:sz w:val="26"/>
          <w:szCs w:val="26"/>
        </w:rPr>
        <w:t>Resolving line issues for running vehicles - B8400 (B7RLE), B9400 (B7R, B8R, B9R &amp; B11Rn</w:t>
      </w:r>
    </w:p>
    <w:p w:rsidR="00AD65DB" w:rsidRDefault="0046288D">
      <w:pPr>
        <w:spacing w:before="1" w:line="280" w:lineRule="exact"/>
        <w:ind w:left="2700"/>
        <w:rPr>
          <w:rFonts w:ascii="Arial" w:eastAsia="Arial" w:hAnsi="Arial" w:cs="Arial"/>
          <w:sz w:val="26"/>
          <w:szCs w:val="26"/>
        </w:rPr>
      </w:pPr>
      <w:r>
        <w:rPr>
          <w:rFonts w:ascii="Arial" w:eastAsia="Arial" w:hAnsi="Arial" w:cs="Arial"/>
          <w:b/>
          <w:color w:val="333333"/>
          <w:position w:val="-1"/>
          <w:sz w:val="26"/>
          <w:szCs w:val="26"/>
        </w:rPr>
        <w:t>2. CA (Customer Adaptation</w:t>
      </w:r>
      <w:proofErr w:type="gramStart"/>
      <w:r>
        <w:rPr>
          <w:rFonts w:ascii="Arial" w:eastAsia="Arial" w:hAnsi="Arial" w:cs="Arial"/>
          <w:b/>
          <w:color w:val="333333"/>
          <w:position w:val="-1"/>
          <w:sz w:val="26"/>
          <w:szCs w:val="26"/>
        </w:rPr>
        <w:t>) :</w:t>
      </w:r>
      <w:proofErr w:type="gramEnd"/>
    </w:p>
    <w:p w:rsidR="00AD65DB" w:rsidRDefault="0046288D">
      <w:pPr>
        <w:spacing w:before="67"/>
        <w:ind w:left="2700"/>
        <w:rPr>
          <w:rFonts w:ascii="Arial" w:eastAsia="Arial" w:hAnsi="Arial" w:cs="Arial"/>
          <w:sz w:val="26"/>
          <w:szCs w:val="26"/>
        </w:rPr>
      </w:pPr>
      <w:proofErr w:type="gramStart"/>
      <w:r>
        <w:rPr>
          <w:rFonts w:ascii="Arial" w:eastAsia="Arial" w:hAnsi="Arial" w:cs="Arial"/>
          <w:color w:val="333333"/>
          <w:sz w:val="26"/>
          <w:szCs w:val="26"/>
        </w:rPr>
        <w:t>•  Sleeper</w:t>
      </w:r>
      <w:proofErr w:type="gramEnd"/>
      <w:r>
        <w:rPr>
          <w:rFonts w:ascii="Arial" w:eastAsia="Arial" w:hAnsi="Arial" w:cs="Arial"/>
          <w:color w:val="333333"/>
          <w:sz w:val="26"/>
          <w:szCs w:val="26"/>
        </w:rPr>
        <w:t xml:space="preserve"> Shell B11R VL13.7 &amp; VL14.5 (HANS &amp; RAKESH SOOD)</w:t>
      </w:r>
    </w:p>
    <w:p w:rsidR="00AD65DB" w:rsidRDefault="0046288D">
      <w:pPr>
        <w:spacing w:before="61"/>
        <w:ind w:left="2700"/>
        <w:rPr>
          <w:rFonts w:ascii="Arial" w:eastAsia="Arial" w:hAnsi="Arial" w:cs="Arial"/>
          <w:sz w:val="26"/>
          <w:szCs w:val="26"/>
        </w:rPr>
      </w:pPr>
      <w:proofErr w:type="gramStart"/>
      <w:r>
        <w:rPr>
          <w:rFonts w:ascii="Arial" w:eastAsia="Arial" w:hAnsi="Arial" w:cs="Arial"/>
          <w:color w:val="333333"/>
          <w:sz w:val="26"/>
          <w:szCs w:val="26"/>
        </w:rPr>
        <w:t>•  B11R</w:t>
      </w:r>
      <w:proofErr w:type="gramEnd"/>
      <w:r>
        <w:rPr>
          <w:rFonts w:ascii="Arial" w:eastAsia="Arial" w:hAnsi="Arial" w:cs="Arial"/>
          <w:color w:val="333333"/>
          <w:sz w:val="26"/>
          <w:szCs w:val="26"/>
        </w:rPr>
        <w:t xml:space="preserve"> 14.5 Rear Toilet with rear Emergency Door (KSRTC).</w:t>
      </w:r>
    </w:p>
    <w:p w:rsidR="00AD65DB" w:rsidRDefault="0046288D">
      <w:pPr>
        <w:spacing w:before="61"/>
        <w:ind w:left="2700"/>
        <w:rPr>
          <w:rFonts w:ascii="Arial" w:eastAsia="Arial" w:hAnsi="Arial" w:cs="Arial"/>
          <w:sz w:val="26"/>
          <w:szCs w:val="26"/>
        </w:rPr>
      </w:pPr>
      <w:proofErr w:type="gramStart"/>
      <w:r>
        <w:rPr>
          <w:rFonts w:ascii="Arial" w:eastAsia="Arial" w:hAnsi="Arial" w:cs="Arial"/>
          <w:color w:val="333333"/>
          <w:sz w:val="26"/>
          <w:szCs w:val="26"/>
        </w:rPr>
        <w:t>•  B7R</w:t>
      </w:r>
      <w:proofErr w:type="gramEnd"/>
      <w:r>
        <w:rPr>
          <w:rFonts w:ascii="Arial" w:eastAsia="Arial" w:hAnsi="Arial" w:cs="Arial"/>
          <w:color w:val="333333"/>
          <w:sz w:val="26"/>
          <w:szCs w:val="26"/>
        </w:rPr>
        <w:t xml:space="preserve"> with Middle Door and Middle Toilet (India)</w:t>
      </w:r>
    </w:p>
    <w:p w:rsidR="00AD65DB" w:rsidRDefault="0046288D">
      <w:pPr>
        <w:spacing w:before="61"/>
        <w:ind w:left="2700"/>
        <w:rPr>
          <w:rFonts w:ascii="Arial" w:eastAsia="Arial" w:hAnsi="Arial" w:cs="Arial"/>
          <w:sz w:val="26"/>
          <w:szCs w:val="26"/>
        </w:rPr>
      </w:pPr>
      <w:r>
        <w:rPr>
          <w:rFonts w:ascii="Arial" w:eastAsia="Arial" w:hAnsi="Arial" w:cs="Arial"/>
          <w:color w:val="333333"/>
          <w:sz w:val="26"/>
          <w:szCs w:val="26"/>
        </w:rPr>
        <w:t>•  B8R/B11R  with  FDSS  at  front  and  rear  of  luggage  area  and  1/3rd  luggage  area</w:t>
      </w:r>
    </w:p>
    <w:p w:rsidR="00AD65DB" w:rsidRDefault="0046288D">
      <w:pPr>
        <w:spacing w:before="61"/>
        <w:ind w:left="2960"/>
        <w:rPr>
          <w:rFonts w:ascii="Arial" w:eastAsia="Arial" w:hAnsi="Arial" w:cs="Arial"/>
          <w:sz w:val="26"/>
          <w:szCs w:val="26"/>
        </w:rPr>
      </w:pPr>
      <w:r>
        <w:rPr>
          <w:rFonts w:ascii="Arial" w:eastAsia="Arial" w:hAnsi="Arial" w:cs="Arial"/>
          <w:color w:val="333333"/>
          <w:sz w:val="26"/>
          <w:szCs w:val="26"/>
        </w:rPr>
        <w:t>(APSRTC).</w:t>
      </w:r>
    </w:p>
    <w:p w:rsidR="00AD65DB" w:rsidRDefault="0046288D">
      <w:pPr>
        <w:spacing w:before="61"/>
        <w:ind w:left="2700"/>
        <w:rPr>
          <w:rFonts w:ascii="Arial" w:eastAsia="Arial" w:hAnsi="Arial" w:cs="Arial"/>
          <w:sz w:val="26"/>
          <w:szCs w:val="26"/>
        </w:rPr>
      </w:pPr>
      <w:proofErr w:type="gramStart"/>
      <w:r>
        <w:rPr>
          <w:rFonts w:ascii="Arial" w:eastAsia="Arial" w:hAnsi="Arial" w:cs="Arial"/>
          <w:color w:val="333333"/>
          <w:sz w:val="26"/>
          <w:szCs w:val="26"/>
        </w:rPr>
        <w:t>•  B8R</w:t>
      </w:r>
      <w:proofErr w:type="gramEnd"/>
      <w:r>
        <w:rPr>
          <w:rFonts w:ascii="Arial" w:eastAsia="Arial" w:hAnsi="Arial" w:cs="Arial"/>
          <w:color w:val="333333"/>
          <w:sz w:val="26"/>
          <w:szCs w:val="26"/>
        </w:rPr>
        <w:t xml:space="preserve"> / B11R sleeper shell.</w:t>
      </w:r>
    </w:p>
    <w:p w:rsidR="00AD65DB" w:rsidRDefault="0046288D">
      <w:pPr>
        <w:spacing w:before="61"/>
        <w:ind w:left="2700"/>
        <w:rPr>
          <w:rFonts w:ascii="Arial" w:eastAsia="Arial" w:hAnsi="Arial" w:cs="Arial"/>
          <w:sz w:val="26"/>
          <w:szCs w:val="26"/>
        </w:rPr>
      </w:pPr>
      <w:proofErr w:type="gramStart"/>
      <w:r>
        <w:rPr>
          <w:rFonts w:ascii="Arial" w:eastAsia="Arial" w:hAnsi="Arial" w:cs="Arial"/>
          <w:color w:val="333333"/>
          <w:sz w:val="26"/>
          <w:szCs w:val="26"/>
        </w:rPr>
        <w:t>•  SAFE</w:t>
      </w:r>
      <w:proofErr w:type="gramEnd"/>
      <w:r>
        <w:rPr>
          <w:rFonts w:ascii="Arial" w:eastAsia="Arial" w:hAnsi="Arial" w:cs="Arial"/>
          <w:color w:val="333333"/>
          <w:sz w:val="26"/>
          <w:szCs w:val="26"/>
        </w:rPr>
        <w:t xml:space="preserve"> 2x2 B9R Floor mounted type seat layout.</w:t>
      </w:r>
    </w:p>
    <w:p w:rsidR="00AD65DB" w:rsidRDefault="0046288D">
      <w:pPr>
        <w:spacing w:before="61"/>
        <w:ind w:left="2700"/>
        <w:rPr>
          <w:rFonts w:ascii="Arial" w:eastAsia="Arial" w:hAnsi="Arial" w:cs="Arial"/>
          <w:sz w:val="26"/>
          <w:szCs w:val="26"/>
        </w:rPr>
      </w:pPr>
      <w:proofErr w:type="gramStart"/>
      <w:r>
        <w:rPr>
          <w:rFonts w:ascii="Arial" w:eastAsia="Arial" w:hAnsi="Arial" w:cs="Arial"/>
          <w:color w:val="333333"/>
          <w:sz w:val="26"/>
          <w:szCs w:val="26"/>
        </w:rPr>
        <w:t>•  AIR</w:t>
      </w:r>
      <w:proofErr w:type="gramEnd"/>
      <w:r>
        <w:rPr>
          <w:rFonts w:ascii="Arial" w:eastAsia="Arial" w:hAnsi="Arial" w:cs="Arial"/>
          <w:color w:val="333333"/>
          <w:sz w:val="26"/>
          <w:szCs w:val="26"/>
        </w:rPr>
        <w:t xml:space="preserve"> INDIA SATS B8400 (B7RLE).</w:t>
      </w:r>
    </w:p>
    <w:p w:rsidR="00AD65DB" w:rsidRDefault="0046288D">
      <w:pPr>
        <w:spacing w:before="61"/>
        <w:ind w:left="2700"/>
        <w:rPr>
          <w:rFonts w:ascii="Arial" w:eastAsia="Arial" w:hAnsi="Arial" w:cs="Arial"/>
          <w:sz w:val="26"/>
          <w:szCs w:val="26"/>
        </w:rPr>
      </w:pPr>
      <w:proofErr w:type="gramStart"/>
      <w:r>
        <w:rPr>
          <w:rFonts w:ascii="Arial" w:eastAsia="Arial" w:hAnsi="Arial" w:cs="Arial"/>
          <w:color w:val="333333"/>
          <w:sz w:val="26"/>
          <w:szCs w:val="26"/>
        </w:rPr>
        <w:t>•  BMTC</w:t>
      </w:r>
      <w:proofErr w:type="gramEnd"/>
      <w:r>
        <w:rPr>
          <w:rFonts w:ascii="Arial" w:eastAsia="Arial" w:hAnsi="Arial" w:cs="Arial"/>
          <w:color w:val="333333"/>
          <w:sz w:val="26"/>
          <w:szCs w:val="26"/>
        </w:rPr>
        <w:t xml:space="preserve"> B8400 (B7RLE/B8RLE)</w:t>
      </w:r>
    </w:p>
    <w:p w:rsidR="00AD65DB" w:rsidRDefault="0046288D">
      <w:pPr>
        <w:spacing w:line="360" w:lineRule="atLeast"/>
        <w:ind w:left="2960" w:right="3639" w:hanging="260"/>
        <w:rPr>
          <w:rFonts w:ascii="Arial" w:eastAsia="Arial" w:hAnsi="Arial" w:cs="Arial"/>
          <w:sz w:val="26"/>
          <w:szCs w:val="26"/>
        </w:rPr>
      </w:pPr>
      <w:r>
        <w:rPr>
          <w:rFonts w:ascii="Arial" w:eastAsia="Arial" w:hAnsi="Arial" w:cs="Arial"/>
          <w:color w:val="333333"/>
          <w:sz w:val="26"/>
          <w:szCs w:val="26"/>
        </w:rPr>
        <w:t>•  B9R,  Converting  existing  Gang  Floor  of  2x2  seat  layout  to  Flat  Floor  of  2x1  seat layout</w:t>
      </w:r>
    </w:p>
    <w:p w:rsidR="00AD65DB" w:rsidRDefault="00AD65DB">
      <w:pPr>
        <w:spacing w:before="4" w:line="180" w:lineRule="exact"/>
        <w:rPr>
          <w:sz w:val="19"/>
          <w:szCs w:val="19"/>
        </w:rPr>
      </w:pPr>
    </w:p>
    <w:p w:rsidR="00AD65DB" w:rsidRDefault="0046288D">
      <w:pPr>
        <w:spacing w:before="27"/>
        <w:ind w:left="2700"/>
        <w:rPr>
          <w:rFonts w:ascii="Arial" w:eastAsia="Arial" w:hAnsi="Arial" w:cs="Arial"/>
          <w:sz w:val="26"/>
          <w:szCs w:val="26"/>
        </w:rPr>
      </w:pPr>
      <w:r>
        <w:rPr>
          <w:rFonts w:ascii="Arial" w:eastAsia="Arial" w:hAnsi="Arial" w:cs="Arial"/>
          <w:b/>
          <w:color w:val="333333"/>
          <w:sz w:val="26"/>
          <w:szCs w:val="26"/>
        </w:rPr>
        <w:t>DAIMLER</w:t>
      </w:r>
    </w:p>
    <w:p w:rsidR="00AD65DB" w:rsidRDefault="0046288D">
      <w:pPr>
        <w:spacing w:before="61"/>
        <w:ind w:left="2700"/>
        <w:rPr>
          <w:rFonts w:ascii="Arial" w:eastAsia="Arial" w:hAnsi="Arial" w:cs="Arial"/>
          <w:sz w:val="26"/>
          <w:szCs w:val="26"/>
        </w:rPr>
      </w:pPr>
      <w:r>
        <w:rPr>
          <w:rFonts w:ascii="Arial" w:eastAsia="Arial" w:hAnsi="Arial" w:cs="Arial"/>
          <w:b/>
          <w:color w:val="333333"/>
          <w:sz w:val="26"/>
          <w:szCs w:val="26"/>
        </w:rPr>
        <w:t xml:space="preserve">Project </w:t>
      </w:r>
      <w:proofErr w:type="gramStart"/>
      <w:r>
        <w:rPr>
          <w:rFonts w:ascii="Arial" w:eastAsia="Arial" w:hAnsi="Arial" w:cs="Arial"/>
          <w:b/>
          <w:color w:val="333333"/>
          <w:sz w:val="26"/>
          <w:szCs w:val="26"/>
        </w:rPr>
        <w:t>Name :</w:t>
      </w:r>
      <w:proofErr w:type="gramEnd"/>
      <w:r>
        <w:rPr>
          <w:rFonts w:ascii="Arial" w:eastAsia="Arial" w:hAnsi="Arial" w:cs="Arial"/>
          <w:color w:val="333333"/>
          <w:sz w:val="26"/>
          <w:szCs w:val="26"/>
        </w:rPr>
        <w:t xml:space="preserve"> LMDT / HDT RHD LHD</w:t>
      </w:r>
    </w:p>
    <w:p w:rsidR="00AD65DB" w:rsidRDefault="0046288D">
      <w:pPr>
        <w:spacing w:before="61"/>
        <w:ind w:left="2700"/>
        <w:rPr>
          <w:rFonts w:ascii="Arial" w:eastAsia="Arial" w:hAnsi="Arial" w:cs="Arial"/>
          <w:sz w:val="26"/>
          <w:szCs w:val="26"/>
        </w:rPr>
      </w:pPr>
      <w:proofErr w:type="gramStart"/>
      <w:r>
        <w:rPr>
          <w:rFonts w:ascii="Arial" w:eastAsia="Arial" w:hAnsi="Arial" w:cs="Arial"/>
          <w:b/>
          <w:color w:val="333333"/>
          <w:sz w:val="26"/>
          <w:szCs w:val="26"/>
        </w:rPr>
        <w:t>Position :</w:t>
      </w:r>
      <w:proofErr w:type="gramEnd"/>
      <w:r>
        <w:rPr>
          <w:rFonts w:ascii="Arial" w:eastAsia="Arial" w:hAnsi="Arial" w:cs="Arial"/>
          <w:color w:val="333333"/>
          <w:sz w:val="26"/>
          <w:szCs w:val="26"/>
        </w:rPr>
        <w:t xml:space="preserve"> Manager</w:t>
      </w:r>
    </w:p>
    <w:p w:rsidR="00AD65DB" w:rsidRDefault="0046288D">
      <w:pPr>
        <w:spacing w:before="61"/>
        <w:ind w:left="2700"/>
        <w:rPr>
          <w:rFonts w:ascii="Arial" w:eastAsia="Arial" w:hAnsi="Arial" w:cs="Arial"/>
          <w:sz w:val="26"/>
          <w:szCs w:val="26"/>
        </w:rPr>
      </w:pPr>
      <w:proofErr w:type="gramStart"/>
      <w:r>
        <w:rPr>
          <w:rFonts w:ascii="Arial" w:eastAsia="Arial" w:hAnsi="Arial" w:cs="Arial"/>
          <w:b/>
          <w:color w:val="333333"/>
          <w:sz w:val="26"/>
          <w:szCs w:val="26"/>
        </w:rPr>
        <w:t>Tool :</w:t>
      </w:r>
      <w:proofErr w:type="gramEnd"/>
      <w:r>
        <w:rPr>
          <w:rFonts w:ascii="Arial" w:eastAsia="Arial" w:hAnsi="Arial" w:cs="Arial"/>
          <w:color w:val="333333"/>
          <w:sz w:val="26"/>
          <w:szCs w:val="26"/>
        </w:rPr>
        <w:t xml:space="preserve"> CATIA V5, UG NX 9.0, SMARAGD &amp; ENGINEERING CLIENT</w:t>
      </w:r>
    </w:p>
    <w:p w:rsidR="00AD65DB" w:rsidRDefault="0046288D">
      <w:pPr>
        <w:spacing w:before="61"/>
        <w:ind w:left="2700"/>
        <w:rPr>
          <w:rFonts w:ascii="Arial" w:eastAsia="Arial" w:hAnsi="Arial" w:cs="Arial"/>
          <w:sz w:val="26"/>
          <w:szCs w:val="26"/>
        </w:rPr>
      </w:pPr>
      <w:proofErr w:type="gramStart"/>
      <w:r>
        <w:rPr>
          <w:rFonts w:ascii="Arial" w:eastAsia="Arial" w:hAnsi="Arial" w:cs="Arial"/>
          <w:b/>
          <w:color w:val="333333"/>
          <w:sz w:val="26"/>
          <w:szCs w:val="26"/>
        </w:rPr>
        <w:t>Projects :</w:t>
      </w:r>
      <w:proofErr w:type="gramEnd"/>
    </w:p>
    <w:p w:rsidR="00AD65DB" w:rsidRDefault="0046288D">
      <w:pPr>
        <w:spacing w:before="61" w:line="280" w:lineRule="exact"/>
        <w:ind w:left="2700"/>
        <w:rPr>
          <w:rFonts w:ascii="Arial" w:eastAsia="Arial" w:hAnsi="Arial" w:cs="Arial"/>
          <w:sz w:val="26"/>
          <w:szCs w:val="26"/>
        </w:rPr>
      </w:pPr>
      <w:r>
        <w:rPr>
          <w:rFonts w:ascii="Arial" w:eastAsia="Arial" w:hAnsi="Arial" w:cs="Arial"/>
          <w:b/>
          <w:color w:val="333333"/>
          <w:position w:val="-1"/>
          <w:sz w:val="26"/>
          <w:szCs w:val="26"/>
        </w:rPr>
        <w:t xml:space="preserve">1. </w:t>
      </w:r>
      <w:proofErr w:type="gramStart"/>
      <w:r>
        <w:rPr>
          <w:rFonts w:ascii="Arial" w:eastAsia="Arial" w:hAnsi="Arial" w:cs="Arial"/>
          <w:b/>
          <w:color w:val="333333"/>
          <w:position w:val="-1"/>
          <w:sz w:val="26"/>
          <w:szCs w:val="26"/>
        </w:rPr>
        <w:t>LDT :</w:t>
      </w:r>
      <w:proofErr w:type="gramEnd"/>
      <w:r>
        <w:rPr>
          <w:rFonts w:ascii="Arial" w:eastAsia="Arial" w:hAnsi="Arial" w:cs="Arial"/>
          <w:b/>
          <w:color w:val="333333"/>
          <w:position w:val="-1"/>
          <w:sz w:val="26"/>
          <w:szCs w:val="26"/>
        </w:rPr>
        <w:t xml:space="preserve"> 914R, 1214R &amp; 1217C RHD (DAY CAB)</w:t>
      </w:r>
    </w:p>
    <w:p w:rsidR="00AD65DB" w:rsidRDefault="0046288D">
      <w:pPr>
        <w:spacing w:before="67"/>
        <w:ind w:left="2700"/>
        <w:rPr>
          <w:rFonts w:ascii="Arial" w:eastAsia="Arial" w:hAnsi="Arial" w:cs="Arial"/>
          <w:sz w:val="26"/>
          <w:szCs w:val="26"/>
        </w:rPr>
      </w:pPr>
      <w:proofErr w:type="gramStart"/>
      <w:r>
        <w:rPr>
          <w:rFonts w:ascii="Arial" w:eastAsia="Arial" w:hAnsi="Arial" w:cs="Arial"/>
          <w:color w:val="333333"/>
          <w:sz w:val="26"/>
          <w:szCs w:val="26"/>
        </w:rPr>
        <w:t>•  Design</w:t>
      </w:r>
      <w:proofErr w:type="gramEnd"/>
      <w:r>
        <w:rPr>
          <w:rFonts w:ascii="Arial" w:eastAsia="Arial" w:hAnsi="Arial" w:cs="Arial"/>
          <w:color w:val="333333"/>
          <w:sz w:val="26"/>
          <w:szCs w:val="26"/>
        </w:rPr>
        <w:t xml:space="preserve"> a day cab 914R, 1214R &amp; 1217C due to cab lift</w:t>
      </w:r>
    </w:p>
    <w:p w:rsidR="00AD65DB" w:rsidRDefault="0046288D">
      <w:pPr>
        <w:spacing w:before="61"/>
        <w:ind w:left="2700"/>
        <w:rPr>
          <w:rFonts w:ascii="Arial" w:eastAsia="Arial" w:hAnsi="Arial" w:cs="Arial"/>
          <w:sz w:val="26"/>
          <w:szCs w:val="26"/>
        </w:rPr>
      </w:pPr>
      <w:proofErr w:type="gramStart"/>
      <w:r>
        <w:rPr>
          <w:rFonts w:ascii="Arial" w:eastAsia="Arial" w:hAnsi="Arial" w:cs="Arial"/>
          <w:color w:val="333333"/>
          <w:sz w:val="26"/>
          <w:szCs w:val="26"/>
        </w:rPr>
        <w:t>•  Single</w:t>
      </w:r>
      <w:proofErr w:type="gramEnd"/>
      <w:r>
        <w:rPr>
          <w:rFonts w:ascii="Arial" w:eastAsia="Arial" w:hAnsi="Arial" w:cs="Arial"/>
          <w:color w:val="333333"/>
          <w:sz w:val="26"/>
          <w:szCs w:val="26"/>
        </w:rPr>
        <w:t xml:space="preserve"> </w:t>
      </w:r>
      <w:proofErr w:type="spellStart"/>
      <w:r>
        <w:rPr>
          <w:rFonts w:ascii="Arial" w:eastAsia="Arial" w:hAnsi="Arial" w:cs="Arial"/>
          <w:color w:val="333333"/>
          <w:sz w:val="26"/>
          <w:szCs w:val="26"/>
        </w:rPr>
        <w:t>foor</w:t>
      </w:r>
      <w:proofErr w:type="spellEnd"/>
      <w:r>
        <w:rPr>
          <w:rFonts w:ascii="Arial" w:eastAsia="Arial" w:hAnsi="Arial" w:cs="Arial"/>
          <w:color w:val="333333"/>
          <w:sz w:val="26"/>
          <w:szCs w:val="26"/>
        </w:rPr>
        <w:t xml:space="preserve"> converted into Front and Rear Floor</w:t>
      </w:r>
    </w:p>
    <w:p w:rsidR="00AD65DB" w:rsidRDefault="0046288D">
      <w:pPr>
        <w:spacing w:before="61"/>
        <w:ind w:left="2700"/>
        <w:rPr>
          <w:rFonts w:ascii="Arial" w:eastAsia="Arial" w:hAnsi="Arial" w:cs="Arial"/>
          <w:sz w:val="26"/>
          <w:szCs w:val="26"/>
        </w:rPr>
      </w:pPr>
      <w:proofErr w:type="gramStart"/>
      <w:r>
        <w:rPr>
          <w:rFonts w:ascii="Arial" w:eastAsia="Arial" w:hAnsi="Arial" w:cs="Arial"/>
          <w:color w:val="333333"/>
          <w:sz w:val="26"/>
          <w:szCs w:val="26"/>
        </w:rPr>
        <w:t>•  Side</w:t>
      </w:r>
      <w:proofErr w:type="gramEnd"/>
      <w:r>
        <w:rPr>
          <w:rFonts w:ascii="Arial" w:eastAsia="Arial" w:hAnsi="Arial" w:cs="Arial"/>
          <w:color w:val="333333"/>
          <w:sz w:val="26"/>
          <w:szCs w:val="26"/>
        </w:rPr>
        <w:t xml:space="preserve"> structure &amp; B Pillar grab handle addition</w:t>
      </w:r>
    </w:p>
    <w:p w:rsidR="00AD65DB" w:rsidRDefault="0046288D">
      <w:pPr>
        <w:spacing w:before="61"/>
        <w:ind w:left="2700"/>
        <w:rPr>
          <w:rFonts w:ascii="Arial" w:eastAsia="Arial" w:hAnsi="Arial" w:cs="Arial"/>
          <w:sz w:val="26"/>
          <w:szCs w:val="26"/>
        </w:rPr>
      </w:pPr>
      <w:proofErr w:type="gramStart"/>
      <w:r>
        <w:rPr>
          <w:rFonts w:ascii="Arial" w:eastAsia="Arial" w:hAnsi="Arial" w:cs="Arial"/>
          <w:color w:val="333333"/>
          <w:sz w:val="26"/>
          <w:szCs w:val="26"/>
        </w:rPr>
        <w:t>•  Rear</w:t>
      </w:r>
      <w:proofErr w:type="gramEnd"/>
      <w:r>
        <w:rPr>
          <w:rFonts w:ascii="Arial" w:eastAsia="Arial" w:hAnsi="Arial" w:cs="Arial"/>
          <w:color w:val="333333"/>
          <w:sz w:val="26"/>
          <w:szCs w:val="26"/>
        </w:rPr>
        <w:t xml:space="preserve"> Structure, Roof and Front Panel modification based on Rough Road.</w:t>
      </w:r>
    </w:p>
    <w:p w:rsidR="00AD65DB" w:rsidRDefault="0046288D">
      <w:pPr>
        <w:spacing w:before="61"/>
        <w:ind w:left="2700"/>
        <w:rPr>
          <w:rFonts w:ascii="Arial" w:eastAsia="Arial" w:hAnsi="Arial" w:cs="Arial"/>
          <w:sz w:val="26"/>
          <w:szCs w:val="26"/>
        </w:rPr>
      </w:pPr>
      <w:proofErr w:type="gramStart"/>
      <w:r>
        <w:rPr>
          <w:rFonts w:ascii="Arial" w:eastAsia="Arial" w:hAnsi="Arial" w:cs="Arial"/>
          <w:color w:val="333333"/>
          <w:sz w:val="26"/>
          <w:szCs w:val="26"/>
        </w:rPr>
        <w:t>•  Door</w:t>
      </w:r>
      <w:proofErr w:type="gramEnd"/>
      <w:r>
        <w:rPr>
          <w:rFonts w:ascii="Arial" w:eastAsia="Arial" w:hAnsi="Arial" w:cs="Arial"/>
          <w:color w:val="333333"/>
          <w:sz w:val="26"/>
          <w:szCs w:val="26"/>
        </w:rPr>
        <w:t xml:space="preserve"> Inner &amp; Outer panels (RVM / KERB mirror)</w:t>
      </w:r>
    </w:p>
    <w:p w:rsidR="00AD65DB" w:rsidRDefault="0046288D">
      <w:pPr>
        <w:spacing w:before="61" w:line="280" w:lineRule="exact"/>
        <w:ind w:left="2700"/>
        <w:rPr>
          <w:rFonts w:ascii="Arial" w:eastAsia="Arial" w:hAnsi="Arial" w:cs="Arial"/>
          <w:sz w:val="26"/>
          <w:szCs w:val="26"/>
        </w:rPr>
      </w:pPr>
      <w:proofErr w:type="gramStart"/>
      <w:r>
        <w:rPr>
          <w:rFonts w:ascii="Arial" w:eastAsia="Arial" w:hAnsi="Arial" w:cs="Arial"/>
          <w:color w:val="333333"/>
          <w:position w:val="-1"/>
          <w:sz w:val="26"/>
          <w:szCs w:val="26"/>
        </w:rPr>
        <w:t>•  Head</w:t>
      </w:r>
      <w:proofErr w:type="gramEnd"/>
      <w:r>
        <w:rPr>
          <w:rFonts w:ascii="Arial" w:eastAsia="Arial" w:hAnsi="Arial" w:cs="Arial"/>
          <w:color w:val="333333"/>
          <w:position w:val="-1"/>
          <w:sz w:val="26"/>
          <w:szCs w:val="26"/>
        </w:rPr>
        <w:t xml:space="preserve"> Lamp mountings</w:t>
      </w:r>
    </w:p>
    <w:p w:rsidR="00AD65DB" w:rsidRDefault="0046288D">
      <w:pPr>
        <w:spacing w:before="67" w:line="280" w:lineRule="exact"/>
        <w:ind w:left="2700"/>
        <w:rPr>
          <w:rFonts w:ascii="Arial" w:eastAsia="Arial" w:hAnsi="Arial" w:cs="Arial"/>
          <w:sz w:val="26"/>
          <w:szCs w:val="26"/>
        </w:rPr>
      </w:pPr>
      <w:r>
        <w:rPr>
          <w:rFonts w:ascii="Arial" w:eastAsia="Arial" w:hAnsi="Arial" w:cs="Arial"/>
          <w:b/>
          <w:color w:val="333333"/>
          <w:position w:val="-1"/>
          <w:sz w:val="26"/>
          <w:szCs w:val="26"/>
        </w:rPr>
        <w:t>2. MDT: 1617R RHD (SLEEPER CAB)</w:t>
      </w:r>
    </w:p>
    <w:p w:rsidR="00AD65DB" w:rsidRDefault="0046288D">
      <w:pPr>
        <w:spacing w:before="67"/>
        <w:ind w:left="2700"/>
        <w:rPr>
          <w:rFonts w:ascii="Arial" w:eastAsia="Arial" w:hAnsi="Arial" w:cs="Arial"/>
          <w:sz w:val="26"/>
          <w:szCs w:val="26"/>
        </w:rPr>
      </w:pPr>
      <w:proofErr w:type="gramStart"/>
      <w:r>
        <w:rPr>
          <w:rFonts w:ascii="Arial" w:eastAsia="Arial" w:hAnsi="Arial" w:cs="Arial"/>
          <w:color w:val="333333"/>
          <w:sz w:val="26"/>
          <w:szCs w:val="26"/>
        </w:rPr>
        <w:t>•  Design</w:t>
      </w:r>
      <w:proofErr w:type="gramEnd"/>
      <w:r>
        <w:rPr>
          <w:rFonts w:ascii="Arial" w:eastAsia="Arial" w:hAnsi="Arial" w:cs="Arial"/>
          <w:color w:val="333333"/>
          <w:sz w:val="26"/>
          <w:szCs w:val="26"/>
        </w:rPr>
        <w:t xml:space="preserve"> a sleeper cab 1617R by taking reference from existing day cab design.</w:t>
      </w:r>
    </w:p>
    <w:p w:rsidR="00AD65DB" w:rsidRDefault="0046288D">
      <w:pPr>
        <w:spacing w:before="61" w:line="288" w:lineRule="auto"/>
        <w:ind w:left="2960" w:right="3648" w:hanging="260"/>
        <w:jc w:val="both"/>
        <w:rPr>
          <w:rFonts w:ascii="Arial" w:eastAsia="Arial" w:hAnsi="Arial" w:cs="Arial"/>
          <w:sz w:val="26"/>
          <w:szCs w:val="26"/>
        </w:rPr>
      </w:pPr>
      <w:r>
        <w:rPr>
          <w:rFonts w:ascii="Arial" w:eastAsia="Arial" w:hAnsi="Arial" w:cs="Arial"/>
          <w:color w:val="333333"/>
          <w:sz w:val="26"/>
          <w:szCs w:val="26"/>
        </w:rPr>
        <w:t xml:space="preserve">•  Conducted  on  field  bench-marking  for  understanding  the  sleeper  cab  design,  type of  material  used,  storage  </w:t>
      </w:r>
      <w:r w:rsidR="003D0842">
        <w:rPr>
          <w:rFonts w:ascii="Arial" w:eastAsia="Arial" w:hAnsi="Arial" w:cs="Arial"/>
          <w:color w:val="333333"/>
          <w:sz w:val="26"/>
          <w:szCs w:val="26"/>
        </w:rPr>
        <w:t>spaces, utilities</w:t>
      </w:r>
      <w:r>
        <w:rPr>
          <w:rFonts w:ascii="Arial" w:eastAsia="Arial" w:hAnsi="Arial" w:cs="Arial"/>
          <w:color w:val="333333"/>
          <w:sz w:val="26"/>
          <w:szCs w:val="26"/>
        </w:rPr>
        <w:t xml:space="preserve">  &amp;  amenities  provided  in  the  existing  cab designs.</w:t>
      </w:r>
    </w:p>
    <w:p w:rsidR="00AD65DB" w:rsidRDefault="0046288D">
      <w:pPr>
        <w:spacing w:before="1" w:line="288" w:lineRule="auto"/>
        <w:ind w:left="2960" w:right="3643" w:hanging="260"/>
        <w:jc w:val="both"/>
        <w:rPr>
          <w:rFonts w:ascii="Arial" w:eastAsia="Arial" w:hAnsi="Arial" w:cs="Arial"/>
          <w:sz w:val="26"/>
          <w:szCs w:val="26"/>
        </w:rPr>
        <w:sectPr w:rsidR="00AD65DB">
          <w:pgSz w:w="19800" w:h="28000"/>
          <w:pgMar w:top="540" w:right="2860" w:bottom="280" w:left="480" w:header="0" w:footer="679" w:gutter="0"/>
          <w:cols w:space="720"/>
        </w:sectPr>
      </w:pPr>
      <w:r>
        <w:rPr>
          <w:rFonts w:ascii="Arial" w:eastAsia="Arial" w:hAnsi="Arial" w:cs="Arial"/>
          <w:color w:val="333333"/>
          <w:sz w:val="26"/>
          <w:szCs w:val="26"/>
        </w:rPr>
        <w:t>•  Front  Floor,  Middle  Floor,  Rear  Floor,  Side  &amp;  Rear  Structure,  Roof,  Head  lamp mounting and Door changes.</w:t>
      </w:r>
    </w:p>
    <w:p w:rsidR="00AD65DB" w:rsidRDefault="007A6FE8">
      <w:pPr>
        <w:spacing w:before="76"/>
        <w:ind w:left="2700"/>
        <w:rPr>
          <w:rFonts w:ascii="Arial" w:eastAsia="Arial" w:hAnsi="Arial" w:cs="Arial"/>
          <w:sz w:val="26"/>
          <w:szCs w:val="26"/>
        </w:rPr>
      </w:pPr>
      <w:r>
        <w:lastRenderedPageBreak/>
        <w:pict>
          <v:group id="_x0000_s2050" style="position:absolute;left:0;text-align:left;margin-left:119.5pt;margin-top:1.95pt;width:11pt;height:830.1pt;z-index:-251656192;mso-position-horizontal-relative:page" coordorigin="2390,39" coordsize="220,16602">
            <v:shape id="_x0000_s2053" style="position:absolute;left:2500;top:60;width:0;height:16560" coordorigin="2500,60" coordsize="0,16560" path="m2500,16620l2500,60e" filled="f" strokecolor="#d4d5d5" strokeweight="2.1pt">
              <v:path arrowok="t"/>
            </v:shape>
            <v:shape id="_x0000_s2052" style="position:absolute;left:2400;top:4680;width:200;height:200" coordorigin="2400,4680" coordsize="200,200" path="m2500,4680r23,2l2544,4690r18,11l2577,4717r12,18l2597,4756r3,22l2600,4780r-3,23l2590,4823r-12,19l2563,4857r-18,12l2524,4877r-22,3l2500,4880r-23,-3l2456,4870r-18,-12l2423,4843r-12,-18l2403,4804r-3,-22l2400,4780r3,-23l2410,4736r12,-18l2437,4702r18,-11l2476,4683r22,-3l2500,4680xe" fillcolor="#242831" stroked="f">
              <v:path arrowok="t"/>
            </v:shape>
            <v:shape id="_x0000_s2051" style="position:absolute;left:2400;top:8440;width:200;height:200" coordorigin="2400,8440" coordsize="200,200" path="m2500,8440r23,2l2544,8450r18,11l2577,8477r12,18l2597,8516r3,22l2600,8540r-3,23l2590,8583r-12,19l2563,8617r-18,12l2524,8637r-22,3l2500,8640r-23,-3l2456,8630r-18,-12l2423,8603r-12,-18l2403,8564r-3,-22l2400,8540r3,-23l2410,8496r12,-18l2437,8462r18,-11l2476,8443r22,-3l2500,8440xe" fillcolor="#242831" stroked="f">
              <v:path arrowok="t"/>
            </v:shape>
            <w10:wrap anchorx="page"/>
          </v:group>
        </w:pict>
      </w:r>
      <w:proofErr w:type="gramStart"/>
      <w:r w:rsidR="0046288D">
        <w:rPr>
          <w:rFonts w:ascii="Arial" w:eastAsia="Arial" w:hAnsi="Arial" w:cs="Arial"/>
          <w:color w:val="333333"/>
          <w:sz w:val="26"/>
          <w:szCs w:val="26"/>
        </w:rPr>
        <w:t>•  Converting</w:t>
      </w:r>
      <w:proofErr w:type="gramEnd"/>
      <w:r w:rsidR="0046288D">
        <w:rPr>
          <w:rFonts w:ascii="Arial" w:eastAsia="Arial" w:hAnsi="Arial" w:cs="Arial"/>
          <w:color w:val="333333"/>
          <w:sz w:val="26"/>
          <w:szCs w:val="26"/>
        </w:rPr>
        <w:t xml:space="preserve"> fixed sleeper berth to foldable sleeper berth.</w:t>
      </w:r>
    </w:p>
    <w:p w:rsidR="00AD65DB" w:rsidRDefault="0046288D">
      <w:pPr>
        <w:spacing w:before="61"/>
        <w:ind w:left="2700"/>
        <w:rPr>
          <w:rFonts w:ascii="Arial" w:eastAsia="Arial" w:hAnsi="Arial" w:cs="Arial"/>
          <w:sz w:val="26"/>
          <w:szCs w:val="26"/>
        </w:rPr>
      </w:pPr>
      <w:proofErr w:type="gramStart"/>
      <w:r>
        <w:rPr>
          <w:rFonts w:ascii="Arial" w:eastAsia="Arial" w:hAnsi="Arial" w:cs="Arial"/>
          <w:color w:val="333333"/>
          <w:sz w:val="26"/>
          <w:szCs w:val="26"/>
        </w:rPr>
        <w:t>•  Cab</w:t>
      </w:r>
      <w:proofErr w:type="gramEnd"/>
      <w:r>
        <w:rPr>
          <w:rFonts w:ascii="Arial" w:eastAsia="Arial" w:hAnsi="Arial" w:cs="Arial"/>
          <w:color w:val="333333"/>
          <w:sz w:val="26"/>
          <w:szCs w:val="26"/>
        </w:rPr>
        <w:t xml:space="preserve"> Tilting mountings design for Sleeper Cabin 1617R.</w:t>
      </w:r>
    </w:p>
    <w:p w:rsidR="00AD65DB" w:rsidRDefault="0046288D">
      <w:pPr>
        <w:spacing w:before="61"/>
        <w:ind w:left="2700"/>
        <w:rPr>
          <w:rFonts w:ascii="Arial" w:eastAsia="Arial" w:hAnsi="Arial" w:cs="Arial"/>
          <w:sz w:val="26"/>
          <w:szCs w:val="26"/>
        </w:rPr>
      </w:pPr>
      <w:proofErr w:type="gramStart"/>
      <w:r>
        <w:rPr>
          <w:rFonts w:ascii="Arial" w:eastAsia="Arial" w:hAnsi="Arial" w:cs="Arial"/>
          <w:color w:val="333333"/>
          <w:sz w:val="26"/>
          <w:szCs w:val="26"/>
        </w:rPr>
        <w:t>•  1217C</w:t>
      </w:r>
      <w:proofErr w:type="gramEnd"/>
      <w:r>
        <w:rPr>
          <w:rFonts w:ascii="Arial" w:eastAsia="Arial" w:hAnsi="Arial" w:cs="Arial"/>
          <w:color w:val="333333"/>
          <w:sz w:val="26"/>
          <w:szCs w:val="26"/>
        </w:rPr>
        <w:t xml:space="preserve"> </w:t>
      </w:r>
      <w:proofErr w:type="spellStart"/>
      <w:r>
        <w:rPr>
          <w:rFonts w:ascii="Arial" w:eastAsia="Arial" w:hAnsi="Arial" w:cs="Arial"/>
          <w:color w:val="333333"/>
          <w:sz w:val="26"/>
          <w:szCs w:val="26"/>
        </w:rPr>
        <w:t>Kerb</w:t>
      </w:r>
      <w:proofErr w:type="spellEnd"/>
      <w:r>
        <w:rPr>
          <w:rFonts w:ascii="Arial" w:eastAsia="Arial" w:hAnsi="Arial" w:cs="Arial"/>
          <w:color w:val="333333"/>
          <w:sz w:val="26"/>
          <w:szCs w:val="26"/>
        </w:rPr>
        <w:t xml:space="preserve"> Mirror mounting design in Front Structure.</w:t>
      </w:r>
    </w:p>
    <w:p w:rsidR="00AD65DB" w:rsidRDefault="0046288D">
      <w:pPr>
        <w:spacing w:before="61" w:line="280" w:lineRule="exact"/>
        <w:ind w:left="2700"/>
        <w:rPr>
          <w:rFonts w:ascii="Arial" w:eastAsia="Arial" w:hAnsi="Arial" w:cs="Arial"/>
          <w:sz w:val="26"/>
          <w:szCs w:val="26"/>
        </w:rPr>
      </w:pPr>
      <w:proofErr w:type="gramStart"/>
      <w:r>
        <w:rPr>
          <w:rFonts w:ascii="Arial" w:eastAsia="Arial" w:hAnsi="Arial" w:cs="Arial"/>
          <w:color w:val="333333"/>
          <w:position w:val="-1"/>
          <w:sz w:val="26"/>
          <w:szCs w:val="26"/>
        </w:rPr>
        <w:t>•  A</w:t>
      </w:r>
      <w:proofErr w:type="gramEnd"/>
      <w:r>
        <w:rPr>
          <w:rFonts w:ascii="Arial" w:eastAsia="Arial" w:hAnsi="Arial" w:cs="Arial"/>
          <w:color w:val="333333"/>
          <w:position w:val="-1"/>
          <w:sz w:val="26"/>
          <w:szCs w:val="26"/>
        </w:rPr>
        <w:t xml:space="preserve"> Pillar trims, Head liner, Side panel and Rear panel trims</w:t>
      </w:r>
    </w:p>
    <w:p w:rsidR="00AD65DB" w:rsidRDefault="0046288D">
      <w:pPr>
        <w:spacing w:before="67" w:line="280" w:lineRule="exact"/>
        <w:ind w:left="2700"/>
        <w:rPr>
          <w:rFonts w:ascii="Arial" w:eastAsia="Arial" w:hAnsi="Arial" w:cs="Arial"/>
          <w:sz w:val="26"/>
          <w:szCs w:val="26"/>
        </w:rPr>
      </w:pPr>
      <w:r>
        <w:rPr>
          <w:rFonts w:ascii="Arial" w:eastAsia="Arial" w:hAnsi="Arial" w:cs="Arial"/>
          <w:b/>
          <w:color w:val="333333"/>
          <w:position w:val="-1"/>
          <w:sz w:val="26"/>
          <w:szCs w:val="26"/>
        </w:rPr>
        <w:t>3. LDT / MDT CONVERSION OF RHD INTO LHD</w:t>
      </w:r>
    </w:p>
    <w:p w:rsidR="00AD65DB" w:rsidRDefault="0046288D">
      <w:pPr>
        <w:spacing w:before="67"/>
        <w:ind w:left="2700"/>
        <w:rPr>
          <w:rFonts w:ascii="Arial" w:eastAsia="Arial" w:hAnsi="Arial" w:cs="Arial"/>
          <w:sz w:val="26"/>
          <w:szCs w:val="26"/>
        </w:rPr>
      </w:pPr>
      <w:proofErr w:type="gramStart"/>
      <w:r>
        <w:rPr>
          <w:rFonts w:ascii="Arial" w:eastAsia="Arial" w:hAnsi="Arial" w:cs="Arial"/>
          <w:color w:val="333333"/>
          <w:sz w:val="26"/>
          <w:szCs w:val="26"/>
        </w:rPr>
        <w:t>•  Converting</w:t>
      </w:r>
      <w:proofErr w:type="gramEnd"/>
      <w:r>
        <w:rPr>
          <w:rFonts w:ascii="Arial" w:eastAsia="Arial" w:hAnsi="Arial" w:cs="Arial"/>
          <w:color w:val="333333"/>
          <w:sz w:val="26"/>
          <w:szCs w:val="26"/>
        </w:rPr>
        <w:t xml:space="preserve"> all variants from RHD into LHD by symmetry concept for export market.</w:t>
      </w:r>
    </w:p>
    <w:p w:rsidR="00AD65DB" w:rsidRDefault="0046288D">
      <w:pPr>
        <w:spacing w:before="61" w:line="280" w:lineRule="exact"/>
        <w:ind w:left="2700"/>
        <w:rPr>
          <w:rFonts w:ascii="Arial" w:eastAsia="Arial" w:hAnsi="Arial" w:cs="Arial"/>
          <w:sz w:val="26"/>
          <w:szCs w:val="26"/>
        </w:rPr>
      </w:pPr>
      <w:proofErr w:type="gramStart"/>
      <w:r>
        <w:rPr>
          <w:rFonts w:ascii="Arial" w:eastAsia="Arial" w:hAnsi="Arial" w:cs="Arial"/>
          <w:color w:val="333333"/>
          <w:position w:val="-1"/>
          <w:sz w:val="26"/>
          <w:szCs w:val="26"/>
        </w:rPr>
        <w:t>•  Floor</w:t>
      </w:r>
      <w:proofErr w:type="gramEnd"/>
      <w:r>
        <w:rPr>
          <w:rFonts w:ascii="Arial" w:eastAsia="Arial" w:hAnsi="Arial" w:cs="Arial"/>
          <w:color w:val="333333"/>
          <w:position w:val="-1"/>
          <w:sz w:val="26"/>
          <w:szCs w:val="26"/>
        </w:rPr>
        <w:t xml:space="preserve"> communizing for seat mountings, ABC pedals, steering and Gearshift lever.</w:t>
      </w:r>
    </w:p>
    <w:p w:rsidR="00AD65DB" w:rsidRPr="0046288D" w:rsidRDefault="0046288D">
      <w:pPr>
        <w:spacing w:before="67" w:line="280" w:lineRule="exact"/>
        <w:ind w:left="2700"/>
        <w:rPr>
          <w:rFonts w:ascii="Arial" w:eastAsia="Arial" w:hAnsi="Arial" w:cs="Arial"/>
          <w:sz w:val="26"/>
          <w:szCs w:val="26"/>
          <w:lang w:val="de-DE"/>
        </w:rPr>
      </w:pPr>
      <w:r w:rsidRPr="0046288D">
        <w:rPr>
          <w:rFonts w:ascii="Arial" w:eastAsia="Arial" w:hAnsi="Arial" w:cs="Arial"/>
          <w:b/>
          <w:color w:val="333333"/>
          <w:position w:val="-1"/>
          <w:sz w:val="26"/>
          <w:szCs w:val="26"/>
          <w:lang w:val="de-DE"/>
        </w:rPr>
        <w:t>4. HDT: 2523R, 2528C, THUNDERBOLT RHD / LHD</w:t>
      </w:r>
    </w:p>
    <w:p w:rsidR="00AD65DB" w:rsidRDefault="0046288D">
      <w:pPr>
        <w:spacing w:before="67"/>
        <w:ind w:left="2700"/>
        <w:rPr>
          <w:rFonts w:ascii="Arial" w:eastAsia="Arial" w:hAnsi="Arial" w:cs="Arial"/>
          <w:sz w:val="26"/>
          <w:szCs w:val="26"/>
        </w:rPr>
      </w:pPr>
      <w:proofErr w:type="gramStart"/>
      <w:r>
        <w:rPr>
          <w:rFonts w:ascii="Arial" w:eastAsia="Arial" w:hAnsi="Arial" w:cs="Arial"/>
          <w:color w:val="333333"/>
          <w:sz w:val="26"/>
          <w:szCs w:val="26"/>
        </w:rPr>
        <w:t>•  Converting</w:t>
      </w:r>
      <w:proofErr w:type="gramEnd"/>
      <w:r>
        <w:rPr>
          <w:rFonts w:ascii="Arial" w:eastAsia="Arial" w:hAnsi="Arial" w:cs="Arial"/>
          <w:color w:val="333333"/>
          <w:sz w:val="26"/>
          <w:szCs w:val="26"/>
        </w:rPr>
        <w:t xml:space="preserve"> rear sliding window to fixed window.</w:t>
      </w:r>
    </w:p>
    <w:p w:rsidR="00AD65DB" w:rsidRDefault="0046288D">
      <w:pPr>
        <w:spacing w:before="61"/>
        <w:ind w:left="2700"/>
        <w:rPr>
          <w:rFonts w:ascii="Arial" w:eastAsia="Arial" w:hAnsi="Arial" w:cs="Arial"/>
          <w:sz w:val="26"/>
          <w:szCs w:val="26"/>
        </w:rPr>
      </w:pPr>
      <w:proofErr w:type="gramStart"/>
      <w:r>
        <w:rPr>
          <w:rFonts w:ascii="Arial" w:eastAsia="Arial" w:hAnsi="Arial" w:cs="Arial"/>
          <w:color w:val="333333"/>
          <w:sz w:val="26"/>
          <w:szCs w:val="26"/>
        </w:rPr>
        <w:t>•  Communizing</w:t>
      </w:r>
      <w:proofErr w:type="gramEnd"/>
      <w:r>
        <w:rPr>
          <w:rFonts w:ascii="Arial" w:eastAsia="Arial" w:hAnsi="Arial" w:cs="Arial"/>
          <w:color w:val="333333"/>
          <w:sz w:val="26"/>
          <w:szCs w:val="26"/>
        </w:rPr>
        <w:t xml:space="preserve"> rear sliding window for HDT &amp; MDT.</w:t>
      </w:r>
    </w:p>
    <w:p w:rsidR="00AD65DB" w:rsidRDefault="0046288D">
      <w:pPr>
        <w:spacing w:before="61"/>
        <w:ind w:left="2700"/>
        <w:rPr>
          <w:rFonts w:ascii="Arial" w:eastAsia="Arial" w:hAnsi="Arial" w:cs="Arial"/>
          <w:sz w:val="26"/>
          <w:szCs w:val="26"/>
        </w:rPr>
      </w:pPr>
      <w:proofErr w:type="gramStart"/>
      <w:r>
        <w:rPr>
          <w:rFonts w:ascii="Arial" w:eastAsia="Arial" w:hAnsi="Arial" w:cs="Arial"/>
          <w:color w:val="333333"/>
          <w:sz w:val="26"/>
          <w:szCs w:val="26"/>
        </w:rPr>
        <w:t>•  Washer</w:t>
      </w:r>
      <w:proofErr w:type="gramEnd"/>
      <w:r>
        <w:rPr>
          <w:rFonts w:ascii="Arial" w:eastAsia="Arial" w:hAnsi="Arial" w:cs="Arial"/>
          <w:color w:val="333333"/>
          <w:sz w:val="26"/>
          <w:szCs w:val="26"/>
        </w:rPr>
        <w:t xml:space="preserve"> tank design for comfort suspension Thunderbolt deep mining vehicle.</w:t>
      </w:r>
    </w:p>
    <w:p w:rsidR="00AD65DB" w:rsidRDefault="0046288D">
      <w:pPr>
        <w:spacing w:before="61" w:line="280" w:lineRule="exact"/>
        <w:ind w:left="2700"/>
        <w:rPr>
          <w:rFonts w:ascii="Arial" w:eastAsia="Arial" w:hAnsi="Arial" w:cs="Arial"/>
          <w:sz w:val="26"/>
          <w:szCs w:val="26"/>
        </w:rPr>
      </w:pPr>
      <w:proofErr w:type="gramStart"/>
      <w:r>
        <w:rPr>
          <w:rFonts w:ascii="Arial" w:eastAsia="Arial" w:hAnsi="Arial" w:cs="Arial"/>
          <w:color w:val="333333"/>
          <w:position w:val="-1"/>
          <w:sz w:val="26"/>
          <w:szCs w:val="26"/>
        </w:rPr>
        <w:t>•  Door</w:t>
      </w:r>
      <w:proofErr w:type="gramEnd"/>
      <w:r>
        <w:rPr>
          <w:rFonts w:ascii="Arial" w:eastAsia="Arial" w:hAnsi="Arial" w:cs="Arial"/>
          <w:color w:val="333333"/>
          <w:position w:val="-1"/>
          <w:sz w:val="26"/>
          <w:szCs w:val="26"/>
        </w:rPr>
        <w:t xml:space="preserve"> seal and window guide rail localization</w:t>
      </w:r>
    </w:p>
    <w:p w:rsidR="00AD65DB" w:rsidRDefault="00AD65DB">
      <w:pPr>
        <w:spacing w:line="200" w:lineRule="exact"/>
      </w:pPr>
    </w:p>
    <w:p w:rsidR="00AD65DB" w:rsidRDefault="0046288D">
      <w:pPr>
        <w:spacing w:before="27" w:line="288" w:lineRule="auto"/>
        <w:ind w:left="2700" w:right="9215"/>
        <w:rPr>
          <w:rFonts w:ascii="Arial" w:eastAsia="Arial" w:hAnsi="Arial" w:cs="Arial"/>
          <w:sz w:val="26"/>
          <w:szCs w:val="26"/>
        </w:rPr>
      </w:pPr>
      <w:r>
        <w:rPr>
          <w:rFonts w:ascii="Arial" w:eastAsia="Arial" w:hAnsi="Arial" w:cs="Arial"/>
          <w:b/>
          <w:color w:val="333333"/>
          <w:sz w:val="26"/>
          <w:szCs w:val="26"/>
        </w:rPr>
        <w:t xml:space="preserve">MAHINDRA ENGINEERING SERVICE Project </w:t>
      </w:r>
      <w:proofErr w:type="gramStart"/>
      <w:r>
        <w:rPr>
          <w:rFonts w:ascii="Arial" w:eastAsia="Arial" w:hAnsi="Arial" w:cs="Arial"/>
          <w:b/>
          <w:color w:val="333333"/>
          <w:sz w:val="26"/>
          <w:szCs w:val="26"/>
        </w:rPr>
        <w:t>Name :</w:t>
      </w:r>
      <w:proofErr w:type="gramEnd"/>
      <w:r>
        <w:rPr>
          <w:rFonts w:ascii="Arial" w:eastAsia="Arial" w:hAnsi="Arial" w:cs="Arial"/>
          <w:color w:val="333333"/>
          <w:sz w:val="26"/>
          <w:szCs w:val="26"/>
        </w:rPr>
        <w:t xml:space="preserve"> Migration for MBRDI </w:t>
      </w:r>
      <w:r>
        <w:rPr>
          <w:rFonts w:ascii="Arial" w:eastAsia="Arial" w:hAnsi="Arial" w:cs="Arial"/>
          <w:b/>
          <w:color w:val="333333"/>
          <w:sz w:val="26"/>
          <w:szCs w:val="26"/>
        </w:rPr>
        <w:t>Position :</w:t>
      </w:r>
      <w:r>
        <w:rPr>
          <w:rFonts w:ascii="Arial" w:eastAsia="Arial" w:hAnsi="Arial" w:cs="Arial"/>
          <w:color w:val="333333"/>
          <w:sz w:val="26"/>
          <w:szCs w:val="26"/>
        </w:rPr>
        <w:t xml:space="preserve"> Cad Engineer</w:t>
      </w:r>
    </w:p>
    <w:p w:rsidR="00AD65DB" w:rsidRDefault="0046288D">
      <w:pPr>
        <w:spacing w:before="1" w:line="280" w:lineRule="exact"/>
        <w:ind w:left="2700"/>
        <w:rPr>
          <w:rFonts w:ascii="Arial" w:eastAsia="Arial" w:hAnsi="Arial" w:cs="Arial"/>
          <w:sz w:val="26"/>
          <w:szCs w:val="26"/>
        </w:rPr>
      </w:pPr>
      <w:proofErr w:type="gramStart"/>
      <w:r>
        <w:rPr>
          <w:rFonts w:ascii="Arial" w:eastAsia="Arial" w:hAnsi="Arial" w:cs="Arial"/>
          <w:b/>
          <w:color w:val="333333"/>
          <w:position w:val="-1"/>
          <w:sz w:val="26"/>
          <w:szCs w:val="26"/>
        </w:rPr>
        <w:t>Tool :</w:t>
      </w:r>
      <w:proofErr w:type="gramEnd"/>
      <w:r>
        <w:rPr>
          <w:rFonts w:ascii="Arial" w:eastAsia="Arial" w:hAnsi="Arial" w:cs="Arial"/>
          <w:b/>
          <w:color w:val="333333"/>
          <w:position w:val="-1"/>
          <w:sz w:val="26"/>
          <w:szCs w:val="26"/>
        </w:rPr>
        <w:t xml:space="preserve"> </w:t>
      </w:r>
      <w:r>
        <w:rPr>
          <w:rFonts w:ascii="Arial" w:eastAsia="Arial" w:hAnsi="Arial" w:cs="Arial"/>
          <w:color w:val="333333"/>
          <w:position w:val="-1"/>
          <w:sz w:val="26"/>
          <w:szCs w:val="26"/>
        </w:rPr>
        <w:t>CATIA V5</w:t>
      </w:r>
    </w:p>
    <w:p w:rsidR="00AD65DB" w:rsidRDefault="0046288D">
      <w:pPr>
        <w:spacing w:before="67" w:line="288" w:lineRule="auto"/>
        <w:ind w:left="2960" w:right="3637" w:hanging="260"/>
        <w:jc w:val="both"/>
        <w:rPr>
          <w:rFonts w:ascii="Arial" w:eastAsia="Arial" w:hAnsi="Arial" w:cs="Arial"/>
          <w:sz w:val="26"/>
          <w:szCs w:val="26"/>
        </w:rPr>
      </w:pPr>
      <w:r>
        <w:rPr>
          <w:rFonts w:ascii="Arial" w:eastAsia="Arial" w:hAnsi="Arial" w:cs="Arial"/>
          <w:color w:val="333333"/>
          <w:sz w:val="26"/>
          <w:szCs w:val="26"/>
        </w:rPr>
        <w:t xml:space="preserve">•  The  inputs  are  2D  drawings,  IGES,  STEP,  </w:t>
      </w:r>
      <w:proofErr w:type="spellStart"/>
      <w:r>
        <w:rPr>
          <w:rFonts w:ascii="Arial" w:eastAsia="Arial" w:hAnsi="Arial" w:cs="Arial"/>
          <w:color w:val="333333"/>
          <w:sz w:val="26"/>
          <w:szCs w:val="26"/>
        </w:rPr>
        <w:t>Catia</w:t>
      </w:r>
      <w:proofErr w:type="spellEnd"/>
      <w:r>
        <w:rPr>
          <w:rFonts w:ascii="Arial" w:eastAsia="Arial" w:hAnsi="Arial" w:cs="Arial"/>
          <w:color w:val="333333"/>
          <w:sz w:val="26"/>
          <w:szCs w:val="26"/>
        </w:rPr>
        <w:t xml:space="preserve">  V4  and  Contour  3D  data  are converted into </w:t>
      </w:r>
      <w:proofErr w:type="spellStart"/>
      <w:r>
        <w:rPr>
          <w:rFonts w:ascii="Arial" w:eastAsia="Arial" w:hAnsi="Arial" w:cs="Arial"/>
          <w:color w:val="333333"/>
          <w:sz w:val="26"/>
          <w:szCs w:val="26"/>
        </w:rPr>
        <w:t>Catia</w:t>
      </w:r>
      <w:proofErr w:type="spellEnd"/>
      <w:r>
        <w:rPr>
          <w:rFonts w:ascii="Arial" w:eastAsia="Arial" w:hAnsi="Arial" w:cs="Arial"/>
          <w:color w:val="333333"/>
          <w:sz w:val="26"/>
          <w:szCs w:val="26"/>
        </w:rPr>
        <w:t xml:space="preserve"> V5 models comprised of BIW, Plastic, Casting, and Forging &amp; Rubber.</w:t>
      </w:r>
    </w:p>
    <w:p w:rsidR="00AD65DB" w:rsidRDefault="0046288D">
      <w:pPr>
        <w:spacing w:before="1"/>
        <w:ind w:left="2700"/>
        <w:rPr>
          <w:rFonts w:ascii="Arial" w:eastAsia="Arial" w:hAnsi="Arial" w:cs="Arial"/>
          <w:sz w:val="26"/>
          <w:szCs w:val="26"/>
        </w:rPr>
      </w:pPr>
      <w:proofErr w:type="gramStart"/>
      <w:r>
        <w:rPr>
          <w:rFonts w:ascii="Arial" w:eastAsia="Arial" w:hAnsi="Arial" w:cs="Arial"/>
          <w:color w:val="333333"/>
          <w:sz w:val="26"/>
          <w:szCs w:val="26"/>
        </w:rPr>
        <w:t>•  Completely</w:t>
      </w:r>
      <w:proofErr w:type="gramEnd"/>
      <w:r>
        <w:rPr>
          <w:rFonts w:ascii="Arial" w:eastAsia="Arial" w:hAnsi="Arial" w:cs="Arial"/>
          <w:color w:val="333333"/>
          <w:sz w:val="26"/>
          <w:szCs w:val="26"/>
        </w:rPr>
        <w:t xml:space="preserve">  parametric  modelling  maintaining  a  dimensional  accuracy  of  about</w:t>
      </w:r>
    </w:p>
    <w:p w:rsidR="00AD65DB" w:rsidRDefault="0046288D">
      <w:pPr>
        <w:spacing w:before="61"/>
        <w:ind w:left="2960"/>
        <w:rPr>
          <w:rFonts w:ascii="Arial" w:eastAsia="Arial" w:hAnsi="Arial" w:cs="Arial"/>
          <w:sz w:val="26"/>
          <w:szCs w:val="26"/>
        </w:rPr>
      </w:pPr>
      <w:r>
        <w:rPr>
          <w:rFonts w:ascii="Arial" w:eastAsia="Arial" w:hAnsi="Arial" w:cs="Arial"/>
          <w:color w:val="333333"/>
          <w:sz w:val="26"/>
          <w:szCs w:val="26"/>
        </w:rPr>
        <w:t>0.01mm.</w:t>
      </w:r>
    </w:p>
    <w:p w:rsidR="00AD65DB" w:rsidRDefault="0046288D">
      <w:pPr>
        <w:spacing w:before="61" w:line="280" w:lineRule="exact"/>
        <w:ind w:left="2700"/>
        <w:rPr>
          <w:rFonts w:ascii="Arial" w:eastAsia="Arial" w:hAnsi="Arial" w:cs="Arial"/>
          <w:sz w:val="26"/>
          <w:szCs w:val="26"/>
        </w:rPr>
      </w:pPr>
      <w:proofErr w:type="gramStart"/>
      <w:r>
        <w:rPr>
          <w:rFonts w:ascii="Arial" w:eastAsia="Arial" w:hAnsi="Arial" w:cs="Arial"/>
          <w:color w:val="333333"/>
          <w:position w:val="-1"/>
          <w:sz w:val="26"/>
          <w:szCs w:val="26"/>
        </w:rPr>
        <w:t>•  Inspection</w:t>
      </w:r>
      <w:proofErr w:type="gramEnd"/>
      <w:r>
        <w:rPr>
          <w:rFonts w:ascii="Arial" w:eastAsia="Arial" w:hAnsi="Arial" w:cs="Arial"/>
          <w:color w:val="333333"/>
          <w:position w:val="-1"/>
          <w:sz w:val="26"/>
          <w:szCs w:val="26"/>
        </w:rPr>
        <w:t xml:space="preserve"> of modelling methodology according to customer requirements.</w:t>
      </w:r>
    </w:p>
    <w:p w:rsidR="00AD65DB" w:rsidRDefault="00AD65DB">
      <w:pPr>
        <w:spacing w:line="200" w:lineRule="exact"/>
      </w:pPr>
    </w:p>
    <w:p w:rsidR="00AD65DB" w:rsidRDefault="0046288D">
      <w:pPr>
        <w:spacing w:before="27"/>
        <w:ind w:left="2700"/>
        <w:rPr>
          <w:rFonts w:ascii="Arial" w:eastAsia="Arial" w:hAnsi="Arial" w:cs="Arial"/>
          <w:sz w:val="26"/>
          <w:szCs w:val="26"/>
        </w:rPr>
      </w:pPr>
      <w:r>
        <w:rPr>
          <w:rFonts w:ascii="Arial" w:eastAsia="Arial" w:hAnsi="Arial" w:cs="Arial"/>
          <w:b/>
          <w:color w:val="333333"/>
          <w:sz w:val="26"/>
          <w:szCs w:val="26"/>
        </w:rPr>
        <w:t>INFOTECH ENTERPRISES LTD</w:t>
      </w:r>
    </w:p>
    <w:p w:rsidR="00AD65DB" w:rsidRDefault="0046288D">
      <w:pPr>
        <w:spacing w:before="61"/>
        <w:ind w:left="2700"/>
        <w:rPr>
          <w:rFonts w:ascii="Arial" w:eastAsia="Arial" w:hAnsi="Arial" w:cs="Arial"/>
          <w:sz w:val="26"/>
          <w:szCs w:val="26"/>
        </w:rPr>
      </w:pPr>
      <w:r>
        <w:rPr>
          <w:rFonts w:ascii="Arial" w:eastAsia="Arial" w:hAnsi="Arial" w:cs="Arial"/>
          <w:b/>
          <w:color w:val="333333"/>
          <w:sz w:val="26"/>
          <w:szCs w:val="26"/>
        </w:rPr>
        <w:t xml:space="preserve">Project </w:t>
      </w:r>
      <w:proofErr w:type="gramStart"/>
      <w:r>
        <w:rPr>
          <w:rFonts w:ascii="Arial" w:eastAsia="Arial" w:hAnsi="Arial" w:cs="Arial"/>
          <w:b/>
          <w:color w:val="333333"/>
          <w:sz w:val="26"/>
          <w:szCs w:val="26"/>
        </w:rPr>
        <w:t>Name :</w:t>
      </w:r>
      <w:proofErr w:type="gramEnd"/>
      <w:r>
        <w:rPr>
          <w:rFonts w:ascii="Arial" w:eastAsia="Arial" w:hAnsi="Arial" w:cs="Arial"/>
          <w:color w:val="333333"/>
          <w:sz w:val="26"/>
          <w:szCs w:val="26"/>
        </w:rPr>
        <w:t xml:space="preserve"> ALSTOM Corporation - TGV &amp; VALENCIENNES</w:t>
      </w:r>
    </w:p>
    <w:p w:rsidR="00AD65DB" w:rsidRDefault="0046288D">
      <w:pPr>
        <w:spacing w:before="61"/>
        <w:ind w:left="2700"/>
        <w:rPr>
          <w:rFonts w:ascii="Arial" w:eastAsia="Arial" w:hAnsi="Arial" w:cs="Arial"/>
          <w:sz w:val="26"/>
          <w:szCs w:val="26"/>
        </w:rPr>
      </w:pPr>
      <w:proofErr w:type="gramStart"/>
      <w:r>
        <w:rPr>
          <w:rFonts w:ascii="Arial" w:eastAsia="Arial" w:hAnsi="Arial" w:cs="Arial"/>
          <w:b/>
          <w:color w:val="333333"/>
          <w:sz w:val="26"/>
          <w:szCs w:val="26"/>
        </w:rPr>
        <w:t>Position :</w:t>
      </w:r>
      <w:proofErr w:type="gramEnd"/>
      <w:r>
        <w:rPr>
          <w:rFonts w:ascii="Arial" w:eastAsia="Arial" w:hAnsi="Arial" w:cs="Arial"/>
          <w:color w:val="333333"/>
          <w:sz w:val="26"/>
          <w:szCs w:val="26"/>
        </w:rPr>
        <w:t xml:space="preserve"> Senior Design Engineer</w:t>
      </w:r>
    </w:p>
    <w:p w:rsidR="00AD65DB" w:rsidRDefault="0046288D">
      <w:pPr>
        <w:spacing w:before="61" w:line="280" w:lineRule="exact"/>
        <w:ind w:left="2700"/>
        <w:rPr>
          <w:rFonts w:ascii="Arial" w:eastAsia="Arial" w:hAnsi="Arial" w:cs="Arial"/>
          <w:sz w:val="26"/>
          <w:szCs w:val="26"/>
        </w:rPr>
      </w:pPr>
      <w:proofErr w:type="gramStart"/>
      <w:r>
        <w:rPr>
          <w:rFonts w:ascii="Arial" w:eastAsia="Arial" w:hAnsi="Arial" w:cs="Arial"/>
          <w:b/>
          <w:color w:val="333333"/>
          <w:position w:val="-1"/>
          <w:sz w:val="26"/>
          <w:szCs w:val="26"/>
        </w:rPr>
        <w:t>Tool :</w:t>
      </w:r>
      <w:proofErr w:type="gramEnd"/>
      <w:r>
        <w:rPr>
          <w:rFonts w:ascii="Arial" w:eastAsia="Arial" w:hAnsi="Arial" w:cs="Arial"/>
          <w:b/>
          <w:color w:val="333333"/>
          <w:position w:val="-1"/>
          <w:sz w:val="26"/>
          <w:szCs w:val="26"/>
        </w:rPr>
        <w:t xml:space="preserve"> </w:t>
      </w:r>
      <w:r>
        <w:rPr>
          <w:rFonts w:ascii="Arial" w:eastAsia="Arial" w:hAnsi="Arial" w:cs="Arial"/>
          <w:color w:val="333333"/>
          <w:position w:val="-1"/>
          <w:sz w:val="26"/>
          <w:szCs w:val="26"/>
        </w:rPr>
        <w:t>CATIA V5/V4</w:t>
      </w:r>
    </w:p>
    <w:p w:rsidR="00AD65DB" w:rsidRDefault="0046288D">
      <w:pPr>
        <w:spacing w:before="67" w:line="288" w:lineRule="auto"/>
        <w:ind w:left="2960" w:right="3649" w:hanging="260"/>
        <w:jc w:val="both"/>
        <w:rPr>
          <w:rFonts w:ascii="Arial" w:eastAsia="Arial" w:hAnsi="Arial" w:cs="Arial"/>
          <w:sz w:val="26"/>
          <w:szCs w:val="26"/>
        </w:rPr>
      </w:pPr>
      <w:proofErr w:type="gramStart"/>
      <w:r>
        <w:rPr>
          <w:rFonts w:ascii="Arial" w:eastAsia="Arial" w:hAnsi="Arial" w:cs="Arial"/>
          <w:color w:val="333333"/>
          <w:sz w:val="26"/>
          <w:szCs w:val="26"/>
        </w:rPr>
        <w:t>•  Create</w:t>
      </w:r>
      <w:proofErr w:type="gramEnd"/>
      <w:r>
        <w:rPr>
          <w:rFonts w:ascii="Arial" w:eastAsia="Arial" w:hAnsi="Arial" w:cs="Arial"/>
          <w:color w:val="333333"/>
          <w:sz w:val="26"/>
          <w:szCs w:val="26"/>
        </w:rPr>
        <w:t xml:space="preserve"> the Sheet metal parts using Sheet Metal Design workbench from the given 2D drawings, read the drawing notes and indication, if required, and implement those in the 3D model.</w:t>
      </w:r>
    </w:p>
    <w:p w:rsidR="00AD65DB" w:rsidRDefault="0046288D">
      <w:pPr>
        <w:spacing w:before="1"/>
        <w:ind w:left="2700"/>
        <w:rPr>
          <w:rFonts w:ascii="Arial" w:eastAsia="Arial" w:hAnsi="Arial" w:cs="Arial"/>
          <w:sz w:val="26"/>
          <w:szCs w:val="26"/>
        </w:rPr>
      </w:pPr>
      <w:proofErr w:type="gramStart"/>
      <w:r>
        <w:rPr>
          <w:rFonts w:ascii="Arial" w:eastAsia="Arial" w:hAnsi="Arial" w:cs="Arial"/>
          <w:color w:val="333333"/>
          <w:sz w:val="26"/>
          <w:szCs w:val="26"/>
        </w:rPr>
        <w:t>•  Standard</w:t>
      </w:r>
      <w:proofErr w:type="gramEnd"/>
      <w:r>
        <w:rPr>
          <w:rFonts w:ascii="Arial" w:eastAsia="Arial" w:hAnsi="Arial" w:cs="Arial"/>
          <w:color w:val="333333"/>
          <w:sz w:val="26"/>
          <w:szCs w:val="26"/>
        </w:rPr>
        <w:t xml:space="preserve"> DTR part to be created by taking outer dimension.</w:t>
      </w:r>
    </w:p>
    <w:p w:rsidR="00AD65DB" w:rsidRDefault="0046288D">
      <w:pPr>
        <w:spacing w:before="61"/>
        <w:ind w:left="2700"/>
        <w:rPr>
          <w:rFonts w:ascii="Arial" w:eastAsia="Arial" w:hAnsi="Arial" w:cs="Arial"/>
          <w:sz w:val="26"/>
          <w:szCs w:val="26"/>
        </w:rPr>
      </w:pPr>
      <w:proofErr w:type="gramStart"/>
      <w:r>
        <w:rPr>
          <w:rFonts w:ascii="Arial" w:eastAsia="Arial" w:hAnsi="Arial" w:cs="Arial"/>
          <w:color w:val="333333"/>
          <w:sz w:val="26"/>
          <w:szCs w:val="26"/>
        </w:rPr>
        <w:t>•  Check</w:t>
      </w:r>
      <w:proofErr w:type="gramEnd"/>
      <w:r>
        <w:rPr>
          <w:rFonts w:ascii="Arial" w:eastAsia="Arial" w:hAnsi="Arial" w:cs="Arial"/>
          <w:color w:val="333333"/>
          <w:sz w:val="26"/>
          <w:szCs w:val="26"/>
        </w:rPr>
        <w:t xml:space="preserve"> the Part model against the supplied drawing for validation.</w:t>
      </w:r>
    </w:p>
    <w:p w:rsidR="00AD65DB" w:rsidRDefault="0046288D">
      <w:pPr>
        <w:spacing w:before="61" w:line="288" w:lineRule="auto"/>
        <w:ind w:left="2960" w:right="3651" w:hanging="260"/>
        <w:jc w:val="both"/>
        <w:rPr>
          <w:rFonts w:ascii="Arial" w:eastAsia="Arial" w:hAnsi="Arial" w:cs="Arial"/>
          <w:sz w:val="26"/>
          <w:szCs w:val="26"/>
        </w:rPr>
      </w:pPr>
      <w:r>
        <w:rPr>
          <w:rFonts w:ascii="Arial" w:eastAsia="Arial" w:hAnsi="Arial" w:cs="Arial"/>
          <w:color w:val="333333"/>
          <w:sz w:val="26"/>
          <w:szCs w:val="26"/>
        </w:rPr>
        <w:t>•  Assemble  the  parts  with  constraints  as  per  the  given  position  dimensions  in  the drawings.</w:t>
      </w:r>
    </w:p>
    <w:p w:rsidR="00AD65DB" w:rsidRDefault="0046288D">
      <w:pPr>
        <w:spacing w:before="1"/>
        <w:ind w:left="2700"/>
        <w:rPr>
          <w:rFonts w:ascii="Arial" w:eastAsia="Arial" w:hAnsi="Arial" w:cs="Arial"/>
          <w:sz w:val="26"/>
          <w:szCs w:val="26"/>
        </w:rPr>
      </w:pPr>
      <w:proofErr w:type="gramStart"/>
      <w:r>
        <w:rPr>
          <w:rFonts w:ascii="Arial" w:eastAsia="Arial" w:hAnsi="Arial" w:cs="Arial"/>
          <w:color w:val="333333"/>
          <w:sz w:val="26"/>
          <w:szCs w:val="26"/>
        </w:rPr>
        <w:t>•  Check</w:t>
      </w:r>
      <w:proofErr w:type="gramEnd"/>
      <w:r>
        <w:rPr>
          <w:rFonts w:ascii="Arial" w:eastAsia="Arial" w:hAnsi="Arial" w:cs="Arial"/>
          <w:color w:val="333333"/>
          <w:sz w:val="26"/>
          <w:szCs w:val="26"/>
        </w:rPr>
        <w:t xml:space="preserve"> for clash between parts during assembly.</w:t>
      </w:r>
    </w:p>
    <w:p w:rsidR="00AD65DB" w:rsidRDefault="0046288D">
      <w:pPr>
        <w:spacing w:before="61"/>
        <w:ind w:left="2700"/>
        <w:rPr>
          <w:rFonts w:ascii="Arial" w:eastAsia="Arial" w:hAnsi="Arial" w:cs="Arial"/>
          <w:sz w:val="26"/>
          <w:szCs w:val="26"/>
        </w:rPr>
      </w:pPr>
      <w:proofErr w:type="gramStart"/>
      <w:r>
        <w:rPr>
          <w:rFonts w:ascii="Arial" w:eastAsia="Arial" w:hAnsi="Arial" w:cs="Arial"/>
          <w:color w:val="333333"/>
          <w:sz w:val="26"/>
          <w:szCs w:val="26"/>
        </w:rPr>
        <w:t>•  Generating</w:t>
      </w:r>
      <w:proofErr w:type="gramEnd"/>
      <w:r>
        <w:rPr>
          <w:rFonts w:ascii="Arial" w:eastAsia="Arial" w:hAnsi="Arial" w:cs="Arial"/>
          <w:color w:val="333333"/>
          <w:sz w:val="26"/>
          <w:szCs w:val="26"/>
        </w:rPr>
        <w:t xml:space="preserve"> Drawings as per standards and specifications..</w:t>
      </w:r>
    </w:p>
    <w:p w:rsidR="00AD65DB" w:rsidRDefault="0046288D">
      <w:pPr>
        <w:spacing w:before="61"/>
        <w:ind w:left="2700"/>
        <w:rPr>
          <w:rFonts w:ascii="Arial" w:eastAsia="Arial" w:hAnsi="Arial" w:cs="Arial"/>
          <w:sz w:val="26"/>
          <w:szCs w:val="26"/>
        </w:rPr>
      </w:pPr>
      <w:r>
        <w:rPr>
          <w:rFonts w:ascii="Arial" w:eastAsia="Arial" w:hAnsi="Arial" w:cs="Arial"/>
          <w:color w:val="333333"/>
          <w:sz w:val="26"/>
          <w:szCs w:val="26"/>
        </w:rPr>
        <w:t>•  Quality  checking  of  solid  model  to  be  done  by  taking  sections  in  CATIA  V5  space.</w:t>
      </w:r>
    </w:p>
    <w:p w:rsidR="00AD65DB" w:rsidRDefault="0046288D">
      <w:pPr>
        <w:spacing w:before="61" w:line="288" w:lineRule="auto"/>
        <w:ind w:left="2960" w:right="3648"/>
        <w:rPr>
          <w:rFonts w:ascii="Arial" w:eastAsia="Arial" w:hAnsi="Arial" w:cs="Arial"/>
          <w:sz w:val="26"/>
          <w:szCs w:val="26"/>
        </w:rPr>
      </w:pPr>
      <w:proofErr w:type="gramStart"/>
      <w:r>
        <w:rPr>
          <w:rFonts w:ascii="Arial" w:eastAsia="Arial" w:hAnsi="Arial" w:cs="Arial"/>
          <w:color w:val="333333"/>
          <w:sz w:val="26"/>
          <w:szCs w:val="26"/>
        </w:rPr>
        <w:t>Create  drawing</w:t>
      </w:r>
      <w:proofErr w:type="gramEnd"/>
      <w:r>
        <w:rPr>
          <w:rFonts w:ascii="Arial" w:eastAsia="Arial" w:hAnsi="Arial" w:cs="Arial"/>
          <w:color w:val="333333"/>
          <w:sz w:val="26"/>
          <w:szCs w:val="26"/>
        </w:rPr>
        <w:t xml:space="preserve">  views/sections  and  dimensions,  if  required,  check  the  geometry against the supplied drawing for validation.</w:t>
      </w:r>
    </w:p>
    <w:p w:rsidR="00AD65DB" w:rsidRDefault="0046288D">
      <w:pPr>
        <w:spacing w:before="1"/>
        <w:ind w:left="2700"/>
        <w:rPr>
          <w:rFonts w:ascii="Arial" w:eastAsia="Arial" w:hAnsi="Arial" w:cs="Arial"/>
          <w:sz w:val="26"/>
          <w:szCs w:val="26"/>
        </w:rPr>
      </w:pPr>
      <w:r>
        <w:rPr>
          <w:rFonts w:ascii="Arial" w:eastAsia="Arial" w:hAnsi="Arial" w:cs="Arial"/>
          <w:color w:val="333333"/>
          <w:sz w:val="26"/>
          <w:szCs w:val="26"/>
        </w:rPr>
        <w:t>•  Quality  checking  to  be  done  for  Drawing  with  respect  to  check  list,  Reference</w:t>
      </w:r>
    </w:p>
    <w:p w:rsidR="00AD65DB" w:rsidRDefault="0046288D">
      <w:pPr>
        <w:spacing w:before="61" w:line="280" w:lineRule="exact"/>
        <w:ind w:left="2960"/>
        <w:rPr>
          <w:rFonts w:ascii="Arial" w:eastAsia="Arial" w:hAnsi="Arial" w:cs="Arial"/>
          <w:sz w:val="26"/>
          <w:szCs w:val="26"/>
        </w:rPr>
      </w:pPr>
      <w:r>
        <w:rPr>
          <w:rFonts w:ascii="Arial" w:eastAsia="Arial" w:hAnsi="Arial" w:cs="Arial"/>
          <w:color w:val="333333"/>
          <w:position w:val="-1"/>
          <w:sz w:val="26"/>
          <w:szCs w:val="26"/>
        </w:rPr>
        <w:t>Drawing and with Q</w:t>
      </w:r>
      <w:r w:rsidR="003D0842">
        <w:rPr>
          <w:rFonts w:ascii="Arial" w:eastAsia="Arial" w:hAnsi="Arial" w:cs="Arial"/>
          <w:color w:val="333333"/>
          <w:position w:val="-1"/>
          <w:sz w:val="26"/>
          <w:szCs w:val="26"/>
        </w:rPr>
        <w:t>-</w:t>
      </w:r>
      <w:r>
        <w:rPr>
          <w:rFonts w:ascii="Arial" w:eastAsia="Arial" w:hAnsi="Arial" w:cs="Arial"/>
          <w:color w:val="333333"/>
          <w:position w:val="-1"/>
          <w:sz w:val="26"/>
          <w:szCs w:val="26"/>
        </w:rPr>
        <w:t>Checker.</w:t>
      </w:r>
    </w:p>
    <w:p w:rsidR="00AD65DB" w:rsidRDefault="0046288D">
      <w:pPr>
        <w:spacing w:before="67" w:line="280" w:lineRule="exact"/>
        <w:ind w:left="2700"/>
        <w:rPr>
          <w:rFonts w:ascii="Arial" w:eastAsia="Arial" w:hAnsi="Arial" w:cs="Arial"/>
          <w:sz w:val="26"/>
          <w:szCs w:val="26"/>
        </w:rPr>
      </w:pPr>
      <w:proofErr w:type="gramStart"/>
      <w:r>
        <w:rPr>
          <w:rFonts w:ascii="Arial" w:eastAsia="Arial" w:hAnsi="Arial" w:cs="Arial"/>
          <w:b/>
          <w:color w:val="333333"/>
          <w:position w:val="-1"/>
          <w:sz w:val="26"/>
          <w:szCs w:val="26"/>
        </w:rPr>
        <w:t>Projects :</w:t>
      </w:r>
      <w:proofErr w:type="gramEnd"/>
    </w:p>
    <w:p w:rsidR="00AD65DB" w:rsidRDefault="0046288D">
      <w:pPr>
        <w:spacing w:before="67"/>
        <w:ind w:left="2700"/>
        <w:rPr>
          <w:rFonts w:ascii="Arial" w:eastAsia="Arial" w:hAnsi="Arial" w:cs="Arial"/>
          <w:sz w:val="26"/>
          <w:szCs w:val="26"/>
        </w:rPr>
      </w:pPr>
      <w:proofErr w:type="gramStart"/>
      <w:r>
        <w:rPr>
          <w:rFonts w:ascii="Arial" w:eastAsia="Arial" w:hAnsi="Arial" w:cs="Arial"/>
          <w:color w:val="333333"/>
          <w:sz w:val="26"/>
          <w:szCs w:val="26"/>
        </w:rPr>
        <w:t>•  Coach</w:t>
      </w:r>
      <w:proofErr w:type="gramEnd"/>
      <w:r>
        <w:rPr>
          <w:rFonts w:ascii="Arial" w:eastAsia="Arial" w:hAnsi="Arial" w:cs="Arial"/>
          <w:color w:val="333333"/>
          <w:sz w:val="26"/>
          <w:szCs w:val="26"/>
        </w:rPr>
        <w:t xml:space="preserve"> window assembly</w:t>
      </w:r>
    </w:p>
    <w:p w:rsidR="00AD65DB" w:rsidRDefault="0046288D">
      <w:pPr>
        <w:spacing w:before="61"/>
        <w:ind w:left="2700"/>
        <w:rPr>
          <w:rFonts w:ascii="Arial" w:eastAsia="Arial" w:hAnsi="Arial" w:cs="Arial"/>
          <w:sz w:val="26"/>
          <w:szCs w:val="26"/>
        </w:rPr>
      </w:pPr>
      <w:proofErr w:type="gramStart"/>
      <w:r>
        <w:rPr>
          <w:rFonts w:ascii="Arial" w:eastAsia="Arial" w:hAnsi="Arial" w:cs="Arial"/>
          <w:color w:val="333333"/>
          <w:sz w:val="26"/>
          <w:szCs w:val="26"/>
        </w:rPr>
        <w:t>•  Electrical</w:t>
      </w:r>
      <w:proofErr w:type="gramEnd"/>
      <w:r>
        <w:rPr>
          <w:rFonts w:ascii="Arial" w:eastAsia="Arial" w:hAnsi="Arial" w:cs="Arial"/>
          <w:color w:val="333333"/>
          <w:sz w:val="26"/>
          <w:szCs w:val="26"/>
        </w:rPr>
        <w:t xml:space="preserve"> box</w:t>
      </w:r>
    </w:p>
    <w:p w:rsidR="00AD65DB" w:rsidRDefault="0046288D">
      <w:pPr>
        <w:spacing w:before="61"/>
        <w:ind w:left="2700"/>
        <w:rPr>
          <w:rFonts w:ascii="Arial" w:eastAsia="Arial" w:hAnsi="Arial" w:cs="Arial"/>
          <w:sz w:val="26"/>
          <w:szCs w:val="26"/>
        </w:rPr>
      </w:pPr>
      <w:proofErr w:type="gramStart"/>
      <w:r>
        <w:rPr>
          <w:rFonts w:ascii="Arial" w:eastAsia="Arial" w:hAnsi="Arial" w:cs="Arial"/>
          <w:color w:val="333333"/>
          <w:sz w:val="26"/>
          <w:szCs w:val="26"/>
        </w:rPr>
        <w:t>•  Manufacturing</w:t>
      </w:r>
      <w:proofErr w:type="gramEnd"/>
      <w:r>
        <w:rPr>
          <w:rFonts w:ascii="Arial" w:eastAsia="Arial" w:hAnsi="Arial" w:cs="Arial"/>
          <w:color w:val="333333"/>
          <w:sz w:val="26"/>
          <w:szCs w:val="26"/>
        </w:rPr>
        <w:t xml:space="preserve"> Drawings</w:t>
      </w:r>
    </w:p>
    <w:sectPr w:rsidR="00AD65DB">
      <w:pgSz w:w="19800" w:h="28000"/>
      <w:pgMar w:top="540" w:right="2860" w:bottom="280" w:left="480" w:header="0" w:footer="6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7E31" w:rsidRDefault="0046288D">
      <w:r>
        <w:separator/>
      </w:r>
    </w:p>
  </w:endnote>
  <w:endnote w:type="continuationSeparator" w:id="0">
    <w:p w:rsidR="00E87E31" w:rsidRDefault="00462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5DB" w:rsidRDefault="007A6FE8">
    <w:pPr>
      <w:spacing w:line="200" w:lineRule="exact"/>
    </w:pPr>
    <w:r>
      <w:pict>
        <v:group id="_x0000_s1026" style="position:absolute;margin-left:30pt;margin-top:1347.3pt;width:6.6pt;height:8.65pt;z-index:-251659264;mso-position-horizontal-relative:page;mso-position-vertical-relative:page" coordorigin="600,26946" coordsize="132,173">
          <v:shape id="_x0000_s1028" style="position:absolute;left:600;top:26946;width:132;height:173" coordorigin="600,26946" coordsize="132,173" path="m732,26946r-18,59l697,27020r-14,16l671,27054r-11,19l651,27093r12,-95l678,26983r17,-14l713,26956r19,-10xe" fillcolor="#333" stroked="f">
            <v:path arrowok="t"/>
          </v:shape>
          <v:shape id="_x0000_s1027" style="position:absolute;left:600;top:26946;width:132;height:173" coordorigin="600,26946" coordsize="132,173" path="m1054,27111r-7,-21l1039,27070r-11,-19l1015,27034r-15,-17l984,27003r-18,-12l947,26980r-20,-9l905,26965r-22,-4l860,26960r-23,l814,26962r-23,4l770,26973r-20,8l731,26992r-17,13l732,26946r20,-9l773,26929r22,-5l818,26921r22,-1l860,26920r23,1l906,26924r21,6l948,26937r21,9l988,26957r17,12l1022,26983r15,15l1051,27015r13,18l1074,27052r9,20l1091,27093r5,22l1099,27138r1,22l1100,27180r-1,23l1096,27226r-6,21l1083,27268r-9,21l1063,27308r-12,17l1037,27342r-15,15l1005,27371r-18,13l968,27394r-20,9l927,27411r-22,5l882,27419r-22,1l840,27420r-23,-1l794,27416r-21,-6l752,27403r-21,-9l712,27383r-17,-12l678,27357r-15,-15l649,27325r-13,-18l626,27288r-9,-20l609,27247r-5,-22l601,27202r-1,-22l600,27160r1,-23l604,27114r6,-21l617,27072r9,-21l637,27032r12,-17l663,26998r-12,95l645,27115r-4,22l640,27160r,23l642,27206r4,23l653,27250r8,20l672,27289r13,17l700,27323r16,14l734,27349r19,11l773,27369r22,6l817,27379r23,1l863,27380r23,-2l909,27374r21,-7l950,27359r19,-11l986,27335r17,-15l1017,27304r12,-18l1040,27267r9,-20l1055,27225r4,-22l1060,27180r,-23l1058,27134r-4,-23xe" fillcolor="#333" stroked="f">
            <v:path arrowok="t"/>
          </v:shape>
          <w10:wrap anchorx="page" anchory="page"/>
        </v:group>
      </w:pict>
    </w:r>
    <w:r>
      <w:pict>
        <v:shapetype id="_x0000_t202" coordsize="21600,21600" o:spt="202" path="m,l,21600r21600,l21600,xe">
          <v:stroke joinstyle="miter"/>
          <v:path gradientshapeok="t" o:connecttype="rect"/>
        </v:shapetype>
        <v:shape id="_x0000_s1025" type="#_x0000_t202" style="position:absolute;margin-left:36.4pt;margin-top:1352.45pt;width:11.2pt;height:15pt;z-index:-251658240;mso-position-horizontal-relative:page;mso-position-vertical-relative:page" filled="f" stroked="f">
          <v:textbox inset="0,0,0,0">
            <w:txbxContent>
              <w:p w:rsidR="00AD65DB" w:rsidRDefault="0046288D">
                <w:pPr>
                  <w:spacing w:line="280" w:lineRule="exact"/>
                  <w:ind w:left="40"/>
                  <w:rPr>
                    <w:rFonts w:ascii="Arial" w:eastAsia="Arial" w:hAnsi="Arial" w:cs="Arial"/>
                    <w:sz w:val="26"/>
                    <w:szCs w:val="26"/>
                  </w:rPr>
                </w:pPr>
                <w:r>
                  <w:fldChar w:fldCharType="begin"/>
                </w:r>
                <w:r>
                  <w:rPr>
                    <w:rFonts w:ascii="Arial" w:eastAsia="Arial" w:hAnsi="Arial" w:cs="Arial"/>
                    <w:color w:val="333333"/>
                    <w:sz w:val="26"/>
                    <w:szCs w:val="26"/>
                  </w:rPr>
                  <w:instrText xml:space="preserve"> PAGE </w:instrText>
                </w:r>
                <w:r>
                  <w:fldChar w:fldCharType="separate"/>
                </w:r>
                <w:r w:rsidR="007A6FE8">
                  <w:rPr>
                    <w:rFonts w:ascii="Arial" w:eastAsia="Arial" w:hAnsi="Arial" w:cs="Arial"/>
                    <w:noProof/>
                    <w:color w:val="333333"/>
                    <w:sz w:val="26"/>
                    <w:szCs w:val="26"/>
                  </w:rP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7E31" w:rsidRDefault="0046288D">
      <w:r>
        <w:separator/>
      </w:r>
    </w:p>
  </w:footnote>
  <w:footnote w:type="continuationSeparator" w:id="0">
    <w:p w:rsidR="00E87E31" w:rsidRDefault="004628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243805"/>
    <w:multiLevelType w:val="multilevel"/>
    <w:tmpl w:val="BDDA070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88"/>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5DB"/>
    <w:rsid w:val="003D0842"/>
    <w:rsid w:val="0046288D"/>
    <w:rsid w:val="007A6FE8"/>
    <w:rsid w:val="009253EC"/>
    <w:rsid w:val="00AD65DB"/>
    <w:rsid w:val="00E87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8"/>
    <o:shapelayout v:ext="edit">
      <o:idmap v:ext="edit" data="2"/>
    </o:shapelayout>
  </w:shapeDefaults>
  <w:decimalSymbol w:val="."/>
  <w:listSeparator w:val=","/>
  <w15:docId w15:val="{4DA1E67E-9DA8-4CF3-BB66-F63E0ABAC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9253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1625</Words>
  <Characters>8958</Characters>
  <Application>Microsoft Office Word</Application>
  <DocSecurity>0</DocSecurity>
  <Lines>639</Lines>
  <Paragraphs>188</Paragraphs>
  <ScaleCrop>false</ScaleCrop>
  <HeadingPairs>
    <vt:vector size="2" baseType="variant">
      <vt:variant>
        <vt:lpstr>Title</vt:lpstr>
      </vt:variant>
      <vt:variant>
        <vt:i4>1</vt:i4>
      </vt:variant>
    </vt:vector>
  </HeadingPairs>
  <TitlesOfParts>
    <vt:vector size="1" baseType="lpstr">
      <vt:lpstr/>
    </vt:vector>
  </TitlesOfParts>
  <Company>Semcon AB</Company>
  <LinksUpToDate>false</LinksUpToDate>
  <CharactersWithSpaces>10395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Anuganti Suresh</dc:creator>
  <cp:lastModifiedBy>Anuganti Suresh</cp:lastModifiedBy>
  <cp:revision>5</cp:revision>
  <dcterms:created xsi:type="dcterms:W3CDTF">2020-02-18T07:23:00Z</dcterms:created>
  <dcterms:modified xsi:type="dcterms:W3CDTF">2020-02-18T08:56:00Z</dcterms:modified>
</cp:coreProperties>
</file>